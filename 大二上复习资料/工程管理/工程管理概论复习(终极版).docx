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1"/>
        </w:rPr>
      </w:pPr>
      <w:bookmarkStart w:id="0" w:name="_GoBack"/>
      <w:bookmarkEnd w:id="0"/>
      <w:r>
        <w:rPr>
          <w:rFonts w:hint="eastAsia"/>
          <w:szCs w:val="21"/>
        </w:rPr>
        <w:t xml:space="preserve">                            工程管理概论复习</w:t>
      </w:r>
    </w:p>
    <w:p>
      <w:pPr>
        <w:jc w:val="left"/>
        <w:rPr>
          <w:rFonts w:ascii="宋体" w:hAnsi="宋体"/>
          <w:szCs w:val="21"/>
        </w:rPr>
      </w:pPr>
      <w:r>
        <w:rPr>
          <w:rFonts w:hint="eastAsia" w:ascii="宋体" w:hAnsi="宋体"/>
          <w:szCs w:val="21"/>
        </w:rPr>
        <w:t>1、</w:t>
      </w:r>
      <w:r>
        <w:rPr>
          <w:rFonts w:hint="eastAsia" w:ascii="宋体" w:hAnsi="宋体"/>
          <w:szCs w:val="21"/>
          <w:u w:val="single"/>
        </w:rPr>
        <w:t>工程管理</w:t>
      </w:r>
      <w:r>
        <w:rPr>
          <w:rFonts w:hint="eastAsia" w:ascii="宋体" w:hAnsi="宋体"/>
          <w:szCs w:val="21"/>
        </w:rPr>
        <w:t>：是指为实现预期目标，有效地利用资源，对工程所进行的决策、计划、组织、    指挥、协调与控制。</w:t>
      </w:r>
    </w:p>
    <w:p>
      <w:pPr>
        <w:jc w:val="left"/>
        <w:rPr>
          <w:rFonts w:ascii="宋体" w:hAnsi="宋体"/>
          <w:szCs w:val="21"/>
        </w:rPr>
      </w:pPr>
      <w:r>
        <w:rPr>
          <w:rFonts w:hint="eastAsia" w:ascii="宋体" w:hAnsi="宋体"/>
          <w:szCs w:val="21"/>
        </w:rPr>
        <w:t>2、</w:t>
      </w:r>
      <w:r>
        <w:rPr>
          <w:rFonts w:hint="eastAsia" w:ascii="宋体" w:hAnsi="宋体"/>
          <w:szCs w:val="21"/>
          <w:u w:val="single"/>
        </w:rPr>
        <w:t>项目管理</w:t>
      </w:r>
      <w:r>
        <w:rPr>
          <w:rFonts w:hint="eastAsia" w:ascii="宋体" w:hAnsi="宋体"/>
          <w:szCs w:val="21"/>
        </w:rPr>
        <w:t>：是指通过计划、组织、人事、领导和控制等职能，设计和保持一种良好的环境，使项目参加者在项目组织中高效率地完成既定的项目任务。</w:t>
      </w:r>
    </w:p>
    <w:p>
      <w:pPr>
        <w:ind w:left="420" w:hanging="420" w:hangingChars="200"/>
        <w:rPr>
          <w:rFonts w:ascii="宋体" w:hAnsi="宋体"/>
          <w:szCs w:val="21"/>
        </w:rPr>
      </w:pPr>
      <w:r>
        <w:rPr>
          <w:rFonts w:hint="eastAsia" w:ascii="宋体" w:hAnsi="宋体"/>
          <w:color w:val="FF0000"/>
          <w:szCs w:val="21"/>
        </w:rPr>
        <w:t>3、</w:t>
      </w:r>
      <w:r>
        <w:rPr>
          <w:rFonts w:ascii="宋体" w:hAnsi="宋体"/>
          <w:color w:val="FF0000"/>
          <w:szCs w:val="21"/>
          <w:u w:val="single"/>
        </w:rPr>
        <w:t>工程保险</w:t>
      </w:r>
      <w:r>
        <w:rPr>
          <w:rFonts w:hint="eastAsia" w:ascii="宋体" w:hAnsi="宋体"/>
          <w:color w:val="FF0000"/>
          <w:szCs w:val="21"/>
          <w:u w:val="single"/>
        </w:rPr>
        <w:t>(一切险</w:t>
      </w:r>
      <w:r>
        <w:rPr>
          <w:rFonts w:ascii="宋体" w:hAnsi="宋体"/>
          <w:color w:val="FF0000"/>
          <w:szCs w:val="21"/>
          <w:u w:val="single"/>
        </w:rPr>
        <w:t>）</w:t>
      </w:r>
      <w:r>
        <w:rPr>
          <w:rFonts w:hint="eastAsia" w:ascii="宋体" w:hAnsi="宋体"/>
          <w:color w:val="FF0000"/>
          <w:szCs w:val="21"/>
        </w:rPr>
        <w:t>：</w:t>
      </w:r>
      <w:r>
        <w:rPr>
          <w:rFonts w:ascii="宋体" w:hAnsi="宋体"/>
          <w:szCs w:val="21"/>
        </w:rPr>
        <w:t>是指以各类建设工程项目为承保的综合财产，是适应现代建筑业的发展，由火灾保险、意外伤害保险及责</w:t>
      </w:r>
      <w:r>
        <w:rPr>
          <w:rFonts w:hint="eastAsia" w:ascii="宋体" w:hAnsi="宋体"/>
          <w:szCs w:val="21"/>
        </w:rPr>
        <w:t>任</w:t>
      </w:r>
      <w:r>
        <w:rPr>
          <w:rFonts w:ascii="宋体" w:hAnsi="宋体"/>
          <w:szCs w:val="21"/>
        </w:rPr>
        <w:t>的一类综合性财产保险的险种，它承担着一切工程项目在工程期间乃至工程结束以后的一定时期的一切意外损失和赔偿责任。</w:t>
      </w:r>
    </w:p>
    <w:p>
      <w:pPr>
        <w:jc w:val="left"/>
        <w:rPr>
          <w:rFonts w:ascii="宋体" w:hAnsi="宋体"/>
          <w:szCs w:val="21"/>
        </w:rPr>
      </w:pPr>
      <w:r>
        <w:rPr>
          <w:rFonts w:hint="eastAsia" w:ascii="宋体" w:hAnsi="宋体"/>
          <w:color w:val="FF0000"/>
          <w:szCs w:val="21"/>
        </w:rPr>
        <w:t>5、</w:t>
      </w:r>
      <w:r>
        <w:rPr>
          <w:rFonts w:hint="eastAsia" w:ascii="宋体" w:hAnsi="宋体"/>
          <w:color w:val="FF0000"/>
          <w:szCs w:val="21"/>
          <w:u w:val="single"/>
        </w:rPr>
        <w:t>施工合同</w:t>
      </w:r>
      <w:r>
        <w:rPr>
          <w:rFonts w:hint="eastAsia" w:ascii="宋体" w:hAnsi="宋体"/>
          <w:color w:val="FF0000"/>
          <w:szCs w:val="21"/>
        </w:rPr>
        <w:t>：</w:t>
      </w:r>
      <w:r>
        <w:rPr>
          <w:rFonts w:hint="eastAsia" w:ascii="宋体" w:hAnsi="宋体"/>
          <w:szCs w:val="21"/>
        </w:rPr>
        <w:t>工程施工合同是发包人（建设单位，业主或总包单位）与承包人（施工单位）之间为完成商定的建设工程项目确定双方权利和义务协议。</w:t>
      </w:r>
    </w:p>
    <w:p>
      <w:pPr>
        <w:jc w:val="left"/>
        <w:rPr>
          <w:rFonts w:ascii="宋体" w:hAnsi="宋体"/>
          <w:szCs w:val="21"/>
        </w:rPr>
      </w:pPr>
      <w:r>
        <w:rPr>
          <w:rFonts w:hint="eastAsia" w:ascii="宋体" w:hAnsi="宋体"/>
          <w:color w:val="FF0000"/>
          <w:szCs w:val="21"/>
        </w:rPr>
        <w:t>6、</w:t>
      </w:r>
      <w:r>
        <w:rPr>
          <w:rFonts w:hint="eastAsia" w:ascii="宋体" w:hAnsi="宋体"/>
          <w:color w:val="FF0000"/>
          <w:szCs w:val="21"/>
          <w:u w:val="single"/>
        </w:rPr>
        <w:t>监理合同</w:t>
      </w:r>
      <w:r>
        <w:rPr>
          <w:rFonts w:hint="eastAsia" w:ascii="宋体" w:hAnsi="宋体"/>
          <w:color w:val="FF0000"/>
          <w:szCs w:val="21"/>
        </w:rPr>
        <w:t>:</w:t>
      </w:r>
      <w:r>
        <w:rPr>
          <w:rFonts w:hint="eastAsia" w:ascii="宋体" w:hAnsi="宋体"/>
          <w:szCs w:val="21"/>
        </w:rPr>
        <w:t>工程监管合同是委托人与监理人之间为完成特定建设工程项目的监理任务，明确相互权利与义务关系的协议。</w:t>
      </w:r>
    </w:p>
    <w:p>
      <w:pPr>
        <w:jc w:val="left"/>
        <w:rPr>
          <w:rFonts w:ascii="宋体" w:hAnsi="宋体"/>
          <w:szCs w:val="21"/>
        </w:rPr>
      </w:pPr>
      <w:r>
        <w:rPr>
          <w:rFonts w:hint="eastAsia" w:ascii="宋体" w:hAnsi="宋体"/>
          <w:color w:val="FF0000"/>
          <w:szCs w:val="21"/>
        </w:rPr>
        <w:t>7、</w:t>
      </w:r>
      <w:r>
        <w:rPr>
          <w:rFonts w:hint="eastAsia" w:ascii="宋体" w:hAnsi="宋体"/>
          <w:color w:val="FF0000"/>
          <w:szCs w:val="21"/>
          <w:u w:val="single"/>
        </w:rPr>
        <w:t>设计合同</w:t>
      </w:r>
      <w:r>
        <w:rPr>
          <w:rFonts w:hint="eastAsia" w:ascii="宋体" w:hAnsi="宋体"/>
          <w:color w:val="FF0000"/>
          <w:szCs w:val="21"/>
        </w:rPr>
        <w:t>：</w:t>
      </w:r>
      <w:r>
        <w:rPr>
          <w:rFonts w:hint="eastAsia" w:ascii="宋体" w:hAnsi="宋体"/>
          <w:szCs w:val="21"/>
        </w:rPr>
        <w:t>工程设计合同是发包人和设计人之间为完成一定的设计任务，明确相互权利与义务关系的协议。</w:t>
      </w:r>
    </w:p>
    <w:p>
      <w:pPr>
        <w:rPr>
          <w:rFonts w:ascii="宋体" w:hAnsi="宋体"/>
          <w:szCs w:val="21"/>
        </w:rPr>
      </w:pPr>
      <w:r>
        <w:rPr>
          <w:rFonts w:hint="eastAsia" w:ascii="宋体" w:hAnsi="宋体"/>
          <w:szCs w:val="21"/>
        </w:rPr>
        <w:t>8、</w:t>
      </w:r>
      <w:r>
        <w:rPr>
          <w:rFonts w:hint="eastAsia" w:ascii="宋体" w:hAnsi="宋体"/>
          <w:szCs w:val="21"/>
          <w:u w:val="single"/>
        </w:rPr>
        <w:t>工程担保</w:t>
      </w:r>
      <w:r>
        <w:rPr>
          <w:rFonts w:hint="eastAsia" w:ascii="宋体" w:hAnsi="宋体"/>
          <w:szCs w:val="21"/>
        </w:rPr>
        <w:t>：</w:t>
      </w:r>
      <w:r>
        <w:rPr>
          <w:rFonts w:ascii="宋体" w:hAnsi="宋体"/>
          <w:szCs w:val="21"/>
        </w:rPr>
        <w:t>（1）工程保证担保是指经营保证担保业务的企业在事先评估工程承包商业绩和信用的基础上向业主保证承包商能够在中标后签署合同，按照合同规定条款完成工程，并及时向分包商和供货商付款的信用工具，它是工程风险管理的主要手段和途径。</w:t>
      </w:r>
    </w:p>
    <w:p>
      <w:pPr>
        <w:ind w:left="145" w:leftChars="69"/>
        <w:rPr>
          <w:rFonts w:ascii="宋体" w:hAnsi="宋体"/>
          <w:szCs w:val="21"/>
        </w:rPr>
      </w:pPr>
      <w:r>
        <w:rPr>
          <w:rFonts w:hint="eastAsia" w:ascii="宋体" w:hAnsi="宋体"/>
          <w:szCs w:val="21"/>
        </w:rPr>
        <w:t>(2)</w:t>
      </w:r>
      <w:r>
        <w:rPr>
          <w:rFonts w:ascii="宋体" w:hAnsi="宋体"/>
          <w:szCs w:val="21"/>
        </w:rPr>
        <w:t xml:space="preserve"> </w:t>
      </w:r>
      <w:r>
        <w:rPr>
          <w:rFonts w:hint="eastAsia" w:ascii="宋体" w:hAnsi="宋体"/>
          <w:szCs w:val="21"/>
        </w:rPr>
        <w:t>工程保证担保是指保证人应工程合同一方（被保证人）的要求向另一方权利人作出的书面承诺准证合同，当被保人无法完成其与权利人签订的合同中规定的应由被保证人履行的承诺、债务或义务，以至权利人遭受损失时，由保证人在一定期限、一定金额内代为履约或付出其他形式赔偿。</w:t>
      </w:r>
    </w:p>
    <w:p>
      <w:pPr>
        <w:jc w:val="left"/>
        <w:rPr>
          <w:rFonts w:ascii="宋体" w:hAnsi="宋体"/>
          <w:szCs w:val="21"/>
        </w:rPr>
      </w:pPr>
      <w:r>
        <w:rPr>
          <w:rFonts w:hint="eastAsia" w:ascii="宋体" w:hAnsi="宋体"/>
          <w:szCs w:val="21"/>
        </w:rPr>
        <w:t>9、</w:t>
      </w:r>
      <w:r>
        <w:rPr>
          <w:rFonts w:hint="eastAsia" w:ascii="宋体" w:hAnsi="宋体"/>
          <w:szCs w:val="21"/>
          <w:u w:val="single"/>
        </w:rPr>
        <w:t>组织</w:t>
      </w:r>
      <w:r>
        <w:rPr>
          <w:rFonts w:hint="eastAsia" w:ascii="宋体" w:hAnsi="宋体"/>
          <w:szCs w:val="21"/>
        </w:rPr>
        <w:t>：系统的目标决定了系统的组织，而组织是目标能否实现的决定性因素。</w:t>
      </w:r>
    </w:p>
    <w:p>
      <w:pPr>
        <w:ind w:left="210" w:leftChars="100"/>
        <w:rPr>
          <w:rFonts w:ascii="宋体" w:hAnsi="宋体"/>
          <w:szCs w:val="21"/>
        </w:rPr>
      </w:pPr>
      <w:r>
        <w:rPr>
          <w:rFonts w:ascii="宋体" w:hAnsi="宋体"/>
          <w:color w:val="FF0000"/>
          <w:szCs w:val="21"/>
        </w:rPr>
        <w:t>组织</w:t>
      </w:r>
      <w:r>
        <w:rPr>
          <w:rFonts w:ascii="宋体" w:hAnsi="宋体"/>
          <w:szCs w:val="21"/>
        </w:rPr>
        <w:t>是为了实现某一特定目标，经由分工与合作及不同层次的权利和责任制度而构成的人群集合系统。系统的目标决定了系统的组织，而组织是目标能否实现的决定性因素。</w:t>
      </w:r>
    </w:p>
    <w:p>
      <w:pPr>
        <w:jc w:val="left"/>
        <w:rPr>
          <w:rFonts w:ascii="宋体" w:hAnsi="宋体"/>
          <w:szCs w:val="21"/>
        </w:rPr>
      </w:pPr>
      <w:r>
        <w:rPr>
          <w:rFonts w:hint="eastAsia" w:ascii="宋体" w:hAnsi="宋体"/>
          <w:szCs w:val="21"/>
        </w:rPr>
        <w:t>10、</w:t>
      </w:r>
      <w:r>
        <w:rPr>
          <w:rFonts w:hint="eastAsia" w:ascii="宋体" w:hAnsi="宋体"/>
          <w:szCs w:val="21"/>
          <w:u w:val="single"/>
        </w:rPr>
        <w:t>组织结构</w:t>
      </w:r>
      <w:r>
        <w:rPr>
          <w:rFonts w:hint="eastAsia" w:ascii="宋体" w:hAnsi="宋体"/>
          <w:szCs w:val="21"/>
        </w:rPr>
        <w:t>：是指对于工作任务如何进行分工，分组和协调合作，是表明组织个部分各元素之间相互关系的一种模式。</w:t>
      </w:r>
    </w:p>
    <w:p>
      <w:pPr>
        <w:jc w:val="left"/>
        <w:rPr>
          <w:rFonts w:ascii="宋体" w:hAnsi="宋体"/>
          <w:szCs w:val="21"/>
        </w:rPr>
      </w:pPr>
      <w:r>
        <w:rPr>
          <w:rFonts w:hint="eastAsia" w:ascii="宋体" w:hAnsi="宋体"/>
          <w:color w:val="FF0000"/>
          <w:szCs w:val="21"/>
        </w:rPr>
        <w:t>11、</w:t>
      </w:r>
      <w:r>
        <w:rPr>
          <w:rFonts w:hint="eastAsia" w:ascii="宋体" w:hAnsi="宋体"/>
          <w:color w:val="FF0000"/>
          <w:szCs w:val="21"/>
          <w:u w:val="single"/>
        </w:rPr>
        <w:t>DB</w:t>
      </w:r>
      <w:r>
        <w:rPr>
          <w:rFonts w:hint="eastAsia" w:ascii="宋体" w:hAnsi="宋体"/>
          <w:szCs w:val="21"/>
          <w:u w:val="single"/>
        </w:rPr>
        <w:t>设计—施工总承包</w:t>
      </w:r>
    </w:p>
    <w:p>
      <w:pPr>
        <w:jc w:val="left"/>
        <w:rPr>
          <w:rFonts w:ascii="宋体" w:hAnsi="宋体"/>
          <w:szCs w:val="21"/>
        </w:rPr>
      </w:pPr>
      <w:r>
        <w:rPr>
          <w:rFonts w:hint="eastAsia" w:ascii="宋体" w:hAnsi="宋体"/>
          <w:szCs w:val="21"/>
        </w:rPr>
        <w:t>  设计—施工总承包是指工程总承包企业按照合同约定，承担工程项目设计和施工，并对承包工程的质量、安全、工期、造价全面负责。根据工程项目的不同规模、类型和业主要求，工程总承包还可采用设计—采购总承包（ E-P ）、采购—施工总承包 (P-C) 等方式。</w:t>
      </w:r>
    </w:p>
    <w:p>
      <w:pPr>
        <w:ind w:firstLine="420" w:firstLineChars="200"/>
        <w:jc w:val="left"/>
        <w:rPr>
          <w:rFonts w:ascii="宋体" w:hAnsi="宋体"/>
          <w:szCs w:val="21"/>
        </w:rPr>
      </w:pPr>
      <w:r>
        <w:rPr>
          <w:rFonts w:hint="eastAsia" w:ascii="宋体" w:hAnsi="宋体"/>
          <w:color w:val="FF0000"/>
          <w:szCs w:val="21"/>
          <w:u w:val="single"/>
        </w:rPr>
        <w:t>DBB</w:t>
      </w:r>
      <w:r>
        <w:rPr>
          <w:rFonts w:hint="eastAsia" w:ascii="宋体" w:hAnsi="宋体"/>
          <w:szCs w:val="21"/>
          <w:u w:val="single"/>
        </w:rPr>
        <w:t>设计-招标-建造模式</w:t>
      </w:r>
    </w:p>
    <w:p>
      <w:pPr>
        <w:ind w:firstLine="420" w:firstLineChars="200"/>
        <w:jc w:val="left"/>
        <w:rPr>
          <w:rFonts w:ascii="宋体" w:hAnsi="宋体"/>
          <w:color w:val="FF0000"/>
          <w:szCs w:val="21"/>
          <w:u w:val="single"/>
        </w:rPr>
      </w:pPr>
      <w:r>
        <w:rPr>
          <w:rFonts w:hint="eastAsia" w:ascii="宋体" w:hAnsi="宋体"/>
          <w:szCs w:val="21"/>
        </w:rPr>
        <w:t>是一种传统的工程项目管理模式，这种模式最突出的特点是强调工程项目的实施必须按设计－招标－建造的顺序方式进行，只有一个阶段结束后另一个阶段才能开始。 </w:t>
      </w:r>
    </w:p>
    <w:p>
      <w:pPr>
        <w:ind w:firstLine="420" w:firstLineChars="200"/>
        <w:jc w:val="left"/>
        <w:rPr>
          <w:rFonts w:ascii="宋体" w:hAnsi="宋体"/>
          <w:color w:val="FF0000"/>
          <w:szCs w:val="21"/>
          <w:u w:val="single"/>
        </w:rPr>
      </w:pPr>
      <w:r>
        <w:rPr>
          <w:rFonts w:hint="eastAsia" w:ascii="宋体" w:hAnsi="宋体"/>
          <w:color w:val="FF0000"/>
          <w:szCs w:val="21"/>
          <w:u w:val="single"/>
        </w:rPr>
        <w:t>EPC</w:t>
      </w:r>
      <w:r>
        <w:rPr>
          <w:rFonts w:hint="eastAsia" w:ascii="宋体" w:hAnsi="宋体"/>
          <w:szCs w:val="21"/>
          <w:u w:val="single"/>
        </w:rPr>
        <w:t>设计采购施工（ EPC ） /交钥匙总承包</w:t>
      </w:r>
    </w:p>
    <w:p>
      <w:pPr>
        <w:ind w:firstLine="420" w:firstLineChars="200"/>
        <w:jc w:val="left"/>
        <w:rPr>
          <w:rFonts w:ascii="宋体" w:hAnsi="宋体"/>
          <w:szCs w:val="21"/>
        </w:rPr>
      </w:pPr>
      <w:r>
        <w:rPr>
          <w:rFonts w:hint="eastAsia" w:ascii="宋体" w:hAnsi="宋体"/>
          <w:szCs w:val="21"/>
        </w:rPr>
        <w:t>设计采购施工总承包是指工程总承包企业按照合同约定，承担工程项目的设计、采购、施工、试运行服务等工作，并对承包工程的质量、安全、工期、造价全面负责。交钥匙总承包是设计采购施工总承包业务和责任的延伸，最终是向业主提交一个满足使用功能、具备使用条件的工程项目</w:t>
      </w:r>
    </w:p>
    <w:p>
      <w:pPr>
        <w:jc w:val="left"/>
        <w:rPr>
          <w:rFonts w:ascii="宋体" w:hAnsi="宋体"/>
          <w:szCs w:val="21"/>
        </w:rPr>
      </w:pPr>
      <w:r>
        <w:rPr>
          <w:rFonts w:hint="eastAsia" w:ascii="宋体" w:hAnsi="宋体"/>
          <w:color w:val="FF0000"/>
          <w:szCs w:val="21"/>
        </w:rPr>
        <w:t>12、</w:t>
      </w:r>
      <w:r>
        <w:rPr>
          <w:rFonts w:hint="eastAsia" w:ascii="宋体" w:hAnsi="宋体"/>
          <w:color w:val="FF0000"/>
          <w:szCs w:val="21"/>
          <w:u w:val="single"/>
        </w:rPr>
        <w:t>项目的实施阶段（五阶段）</w:t>
      </w:r>
      <w:r>
        <w:rPr>
          <w:rFonts w:hint="eastAsia" w:ascii="宋体" w:hAnsi="宋体"/>
          <w:color w:val="FF0000"/>
          <w:szCs w:val="21"/>
        </w:rPr>
        <w:t>：</w:t>
      </w:r>
      <w:r>
        <w:rPr>
          <w:rFonts w:hint="eastAsia" w:ascii="宋体" w:hAnsi="宋体"/>
          <w:szCs w:val="21"/>
        </w:rPr>
        <w:t>1）设计前的准备阶段2）设计阶段3）施工阶段4）动用前准备阶段5）保修期</w:t>
      </w:r>
    </w:p>
    <w:p>
      <w:pPr>
        <w:jc w:val="left"/>
        <w:rPr>
          <w:rFonts w:ascii="宋体" w:hAnsi="宋体"/>
          <w:szCs w:val="21"/>
        </w:rPr>
      </w:pPr>
      <w:r>
        <w:rPr>
          <w:rFonts w:hint="eastAsia" w:ascii="宋体" w:hAnsi="宋体"/>
          <w:color w:val="FF0000"/>
          <w:szCs w:val="21"/>
        </w:rPr>
        <w:t>13、</w:t>
      </w:r>
      <w:r>
        <w:rPr>
          <w:rFonts w:hint="eastAsia" w:ascii="宋体" w:hAnsi="宋体"/>
          <w:color w:val="FF0000"/>
          <w:szCs w:val="21"/>
          <w:u w:val="single"/>
        </w:rPr>
        <w:t>组织论：</w:t>
      </w:r>
      <w:r>
        <w:rPr>
          <w:rFonts w:hint="eastAsia" w:ascii="宋体" w:hAnsi="宋体"/>
          <w:bCs/>
          <w:color w:val="FF0000"/>
          <w:szCs w:val="21"/>
          <w:u w:val="single"/>
        </w:rPr>
        <w:t>四图二表</w:t>
      </w:r>
      <w:r>
        <w:rPr>
          <w:rFonts w:hint="eastAsia" w:ascii="宋体" w:hAnsi="宋体"/>
          <w:szCs w:val="21"/>
        </w:rPr>
        <w:t>（图形见图片）</w:t>
      </w:r>
    </w:p>
    <w:p>
      <w:pPr>
        <w:ind w:left="360"/>
        <w:rPr>
          <w:rFonts w:ascii="宋体" w:hAnsi="宋体"/>
          <w:szCs w:val="21"/>
        </w:rPr>
      </w:pPr>
      <w:r>
        <w:rPr>
          <w:rFonts w:hint="eastAsia" w:ascii="宋体" w:hAnsi="宋体"/>
          <w:szCs w:val="21"/>
        </w:rPr>
        <w:t>项目结构图，组织结构图，合同结构图，工作流程组织图</w:t>
      </w:r>
    </w:p>
    <w:p>
      <w:pPr>
        <w:pStyle w:val="6"/>
        <w:ind w:left="360" w:firstLine="0" w:firstLineChars="0"/>
        <w:jc w:val="left"/>
        <w:rPr>
          <w:rFonts w:ascii="宋体" w:hAnsi="宋体"/>
          <w:szCs w:val="21"/>
        </w:rPr>
      </w:pPr>
      <w:r>
        <w:rPr>
          <w:rFonts w:hint="eastAsia" w:ascii="宋体" w:hAnsi="宋体"/>
          <w:szCs w:val="21"/>
        </w:rPr>
        <w:t>项目管理任务分工表，管理职能分工表。</w:t>
      </w:r>
    </w:p>
    <w:p>
      <w:pPr>
        <w:pStyle w:val="9"/>
        <w:ind w:firstLine="0" w:firstLineChars="0"/>
        <w:jc w:val="left"/>
        <w:rPr>
          <w:rFonts w:ascii="宋体" w:hAnsi="宋体"/>
          <w:bCs/>
          <w:szCs w:val="21"/>
          <w:u w:val="single"/>
        </w:rPr>
      </w:pPr>
      <w:r>
        <w:rPr>
          <w:rFonts w:hint="eastAsia" w:ascii="宋体" w:hAnsi="宋体"/>
          <w:bCs/>
          <w:szCs w:val="21"/>
          <w:u w:val="single"/>
        </w:rPr>
        <w:t>项目结构图</w:t>
      </w:r>
    </w:p>
    <w:p>
      <w:pPr>
        <w:jc w:val="left"/>
        <w:rPr>
          <w:rFonts w:ascii="宋体" w:hAnsi="宋体"/>
          <w:szCs w:val="21"/>
        </w:rPr>
      </w:pPr>
      <w:r>
        <w:rPr>
          <w:rFonts w:hint="eastAsia" w:ascii="宋体" w:hAnsi="宋体"/>
          <w:szCs w:val="21"/>
        </w:rPr>
        <w:t>表达含义：树状图形式，对一个项目的结构进行逐层分解，以反映该项目的所有工作任务。图中矩形框的含义：一个项目所有工作任务。</w:t>
      </w:r>
    </w:p>
    <w:p>
      <w:pPr>
        <w:pStyle w:val="9"/>
        <w:ind w:firstLine="0" w:firstLineChars="0"/>
        <w:jc w:val="left"/>
        <w:rPr>
          <w:rFonts w:ascii="宋体" w:hAnsi="宋体"/>
          <w:bCs/>
          <w:szCs w:val="21"/>
          <w:u w:val="single"/>
        </w:rPr>
      </w:pPr>
      <w:r>
        <w:rPr>
          <w:rFonts w:hint="eastAsia" w:ascii="宋体" w:hAnsi="宋体"/>
          <w:bCs/>
          <w:szCs w:val="21"/>
          <w:u w:val="single"/>
        </w:rPr>
        <w:t>组织结构图</w:t>
      </w:r>
    </w:p>
    <w:p>
      <w:pPr>
        <w:jc w:val="left"/>
        <w:rPr>
          <w:rFonts w:ascii="宋体" w:hAnsi="宋体"/>
          <w:szCs w:val="21"/>
        </w:rPr>
      </w:pPr>
      <w:r>
        <w:rPr>
          <w:rFonts w:hint="eastAsia" w:ascii="宋体" w:hAnsi="宋体"/>
          <w:szCs w:val="21"/>
        </w:rPr>
        <w:t>表达含义：反映一个组织中各组成部门之间的组织关系。</w:t>
      </w:r>
    </w:p>
    <w:p>
      <w:pPr>
        <w:jc w:val="left"/>
        <w:rPr>
          <w:rFonts w:ascii="宋体" w:hAnsi="宋体"/>
          <w:szCs w:val="21"/>
        </w:rPr>
      </w:pPr>
      <w:r>
        <w:rPr>
          <w:rFonts w:hint="eastAsia" w:ascii="宋体" w:hAnsi="宋体"/>
          <w:szCs w:val="21"/>
        </w:rPr>
        <w:t>图中矩形框的含义：一个组织的组成部分；箭线表示指令。</w:t>
      </w:r>
    </w:p>
    <w:p>
      <w:pPr>
        <w:pStyle w:val="9"/>
        <w:ind w:firstLine="0" w:firstLineChars="0"/>
        <w:jc w:val="left"/>
        <w:rPr>
          <w:rFonts w:ascii="宋体" w:hAnsi="宋体"/>
          <w:bCs/>
          <w:szCs w:val="21"/>
          <w:u w:val="single"/>
        </w:rPr>
      </w:pPr>
      <w:r>
        <w:rPr>
          <w:rFonts w:hint="eastAsia" w:ascii="宋体" w:hAnsi="宋体"/>
          <w:bCs/>
          <w:szCs w:val="21"/>
          <w:u w:val="single"/>
        </w:rPr>
        <w:t>合同结构图</w:t>
      </w:r>
    </w:p>
    <w:p>
      <w:pPr>
        <w:jc w:val="left"/>
        <w:rPr>
          <w:rFonts w:ascii="宋体" w:hAnsi="宋体"/>
          <w:szCs w:val="21"/>
        </w:rPr>
      </w:pPr>
      <w:r>
        <w:rPr>
          <w:rFonts w:hint="eastAsia" w:ascii="宋体" w:hAnsi="宋体"/>
          <w:szCs w:val="21"/>
        </w:rPr>
        <w:t>表达含义：反映一个建设项目参与单位之间的合同关系。</w:t>
      </w:r>
    </w:p>
    <w:p>
      <w:pPr>
        <w:jc w:val="left"/>
        <w:rPr>
          <w:rFonts w:ascii="宋体" w:hAnsi="宋体"/>
          <w:szCs w:val="21"/>
        </w:rPr>
      </w:pPr>
      <w:r>
        <w:rPr>
          <w:rFonts w:hint="eastAsia" w:ascii="宋体" w:hAnsi="宋体"/>
          <w:szCs w:val="21"/>
        </w:rPr>
        <w:t>图中矩形框的含义：一个建设项目的参与单位。</w:t>
      </w:r>
    </w:p>
    <w:p>
      <w:pPr>
        <w:pStyle w:val="9"/>
        <w:ind w:firstLine="0" w:firstLineChars="0"/>
        <w:jc w:val="left"/>
        <w:rPr>
          <w:rFonts w:ascii="宋体" w:hAnsi="宋体"/>
          <w:bCs/>
          <w:szCs w:val="21"/>
          <w:u w:val="single"/>
        </w:rPr>
      </w:pPr>
      <w:r>
        <w:rPr>
          <w:rFonts w:hint="eastAsia" w:ascii="宋体" w:hAnsi="宋体"/>
          <w:bCs/>
          <w:szCs w:val="21"/>
          <w:u w:val="single"/>
        </w:rPr>
        <w:t>工作流程组织图</w:t>
      </w:r>
    </w:p>
    <w:p>
      <w:pPr>
        <w:jc w:val="left"/>
        <w:rPr>
          <w:rFonts w:ascii="宋体" w:hAnsi="宋体"/>
          <w:szCs w:val="21"/>
        </w:rPr>
      </w:pPr>
      <w:r>
        <w:rPr>
          <w:rFonts w:hint="eastAsia" w:ascii="宋体" w:hAnsi="宋体"/>
          <w:szCs w:val="21"/>
        </w:rPr>
        <w:t>表示含义：反映一个组织系统中各项工作之间的逻辑关系，用以描述工作流程组织</w:t>
      </w:r>
    </w:p>
    <w:p>
      <w:pPr>
        <w:jc w:val="left"/>
        <w:rPr>
          <w:rFonts w:ascii="宋体" w:hAnsi="宋体"/>
          <w:szCs w:val="21"/>
        </w:rPr>
      </w:pPr>
      <w:r>
        <w:rPr>
          <w:rFonts w:hint="eastAsia" w:ascii="宋体" w:hAnsi="宋体"/>
          <w:szCs w:val="21"/>
        </w:rPr>
        <w:t>图中矩形框的含义：矩形框表工作，菱形块表判决</w:t>
      </w:r>
    </w:p>
    <w:p>
      <w:pPr>
        <w:jc w:val="left"/>
        <w:rPr>
          <w:rFonts w:ascii="宋体" w:hAnsi="宋体"/>
          <w:szCs w:val="21"/>
        </w:rPr>
      </w:pPr>
      <w:r>
        <w:rPr>
          <w:rFonts w:hint="eastAsia" w:ascii="宋体" w:hAnsi="宋体"/>
          <w:color w:val="FF0000"/>
          <w:szCs w:val="21"/>
        </w:rPr>
        <w:t>14、</w:t>
      </w:r>
      <w:r>
        <w:rPr>
          <w:rFonts w:ascii="宋体" w:hAnsi="宋体"/>
          <w:color w:val="FF0000"/>
          <w:szCs w:val="21"/>
          <w:u w:val="single"/>
        </w:rPr>
        <w:t>建设工程安全管理原则</w:t>
      </w:r>
    </w:p>
    <w:p>
      <w:pPr>
        <w:numPr>
          <w:ilvl w:val="0"/>
          <w:numId w:val="1"/>
        </w:numPr>
        <w:jc w:val="left"/>
        <w:rPr>
          <w:rFonts w:ascii="宋体" w:hAnsi="宋体"/>
          <w:szCs w:val="21"/>
        </w:rPr>
      </w:pPr>
      <w:r>
        <w:rPr>
          <w:rFonts w:hint="eastAsia" w:ascii="宋体" w:hAnsi="宋体"/>
          <w:szCs w:val="21"/>
        </w:rPr>
        <w:t>管生产必须管安全</w:t>
      </w:r>
    </w:p>
    <w:p>
      <w:pPr>
        <w:numPr>
          <w:ilvl w:val="0"/>
          <w:numId w:val="1"/>
        </w:numPr>
        <w:jc w:val="left"/>
        <w:rPr>
          <w:rFonts w:ascii="宋体" w:hAnsi="宋体"/>
          <w:szCs w:val="21"/>
        </w:rPr>
      </w:pPr>
      <w:r>
        <w:rPr>
          <w:rFonts w:hint="eastAsia" w:ascii="宋体" w:hAnsi="宋体"/>
          <w:szCs w:val="21"/>
        </w:rPr>
        <w:t>安全具有否决权</w:t>
      </w:r>
    </w:p>
    <w:p>
      <w:pPr>
        <w:numPr>
          <w:ilvl w:val="0"/>
          <w:numId w:val="1"/>
        </w:numPr>
        <w:jc w:val="left"/>
        <w:rPr>
          <w:rFonts w:ascii="宋体" w:hAnsi="宋体"/>
          <w:b/>
          <w:szCs w:val="21"/>
        </w:rPr>
      </w:pPr>
      <w:r>
        <w:rPr>
          <w:rFonts w:hint="eastAsia" w:ascii="宋体" w:hAnsi="宋体"/>
          <w:b/>
          <w:szCs w:val="21"/>
        </w:rPr>
        <w:t>职业安全卫生“</w:t>
      </w:r>
      <w:r>
        <w:rPr>
          <w:rFonts w:hint="eastAsia" w:ascii="宋体" w:hAnsi="宋体"/>
          <w:b/>
          <w:color w:val="FF0000"/>
          <w:szCs w:val="21"/>
          <w:u w:val="single"/>
        </w:rPr>
        <w:t>三同时</w:t>
      </w:r>
      <w:r>
        <w:rPr>
          <w:rFonts w:hint="eastAsia" w:ascii="宋体" w:hAnsi="宋体"/>
          <w:b/>
          <w:szCs w:val="21"/>
        </w:rPr>
        <w:t>”</w:t>
      </w:r>
    </w:p>
    <w:p>
      <w:pPr>
        <w:ind w:left="420"/>
        <w:jc w:val="left"/>
        <w:rPr>
          <w:rFonts w:ascii="宋体" w:hAnsi="宋体"/>
          <w:szCs w:val="21"/>
        </w:rPr>
      </w:pPr>
      <w:r>
        <w:rPr>
          <w:rFonts w:hint="eastAsia" w:ascii="宋体" w:hAnsi="宋体"/>
          <w:szCs w:val="21"/>
        </w:rPr>
        <w:t>职业安全卫生技术措施及设施应与主体工程</w:t>
      </w:r>
      <w:r>
        <w:rPr>
          <w:rFonts w:hint="eastAsia" w:ascii="宋体" w:hAnsi="宋体"/>
          <w:b/>
          <w:szCs w:val="21"/>
        </w:rPr>
        <w:t>同时设计、同时施工、同时投产使用</w:t>
      </w:r>
      <w:r>
        <w:rPr>
          <w:rFonts w:hint="eastAsia" w:ascii="宋体" w:hAnsi="宋体"/>
          <w:szCs w:val="21"/>
        </w:rPr>
        <w:t>，以确保项目投产后符合职业安全卫生的要求，以保障劳动者在生产过程中的安全与健康。</w:t>
      </w:r>
    </w:p>
    <w:p>
      <w:pPr>
        <w:numPr>
          <w:ilvl w:val="0"/>
          <w:numId w:val="1"/>
        </w:numPr>
        <w:jc w:val="left"/>
        <w:rPr>
          <w:rFonts w:ascii="宋体" w:hAnsi="宋体"/>
          <w:b/>
          <w:szCs w:val="21"/>
        </w:rPr>
      </w:pPr>
      <w:r>
        <w:rPr>
          <w:rFonts w:hint="eastAsia" w:ascii="宋体" w:hAnsi="宋体"/>
          <w:b/>
          <w:szCs w:val="21"/>
        </w:rPr>
        <w:t>事故处理的“</w:t>
      </w:r>
      <w:r>
        <w:rPr>
          <w:rFonts w:hint="eastAsia" w:ascii="宋体" w:hAnsi="宋体"/>
          <w:b/>
          <w:color w:val="FF0000"/>
          <w:szCs w:val="21"/>
          <w:u w:val="single"/>
        </w:rPr>
        <w:t>四不放过</w:t>
      </w:r>
      <w:r>
        <w:rPr>
          <w:rFonts w:hint="eastAsia" w:ascii="宋体" w:hAnsi="宋体"/>
          <w:b/>
          <w:szCs w:val="21"/>
        </w:rPr>
        <w:t>”</w:t>
      </w:r>
    </w:p>
    <w:p>
      <w:pPr>
        <w:ind w:left="420"/>
        <w:jc w:val="left"/>
        <w:rPr>
          <w:rFonts w:ascii="宋体" w:hAnsi="宋体"/>
          <w:szCs w:val="21"/>
        </w:rPr>
      </w:pPr>
      <w:r>
        <w:rPr>
          <w:rFonts w:hint="eastAsia" w:ascii="宋体" w:hAnsi="宋体"/>
          <w:szCs w:val="21"/>
        </w:rPr>
        <w:t>指在因公伤亡事故的调查处理中，</w:t>
      </w:r>
    </w:p>
    <w:p>
      <w:pPr>
        <w:pStyle w:val="6"/>
        <w:numPr>
          <w:ilvl w:val="0"/>
          <w:numId w:val="2"/>
        </w:numPr>
        <w:ind w:firstLineChars="0"/>
        <w:jc w:val="left"/>
        <w:rPr>
          <w:rFonts w:ascii="宋体" w:hAnsi="宋体"/>
          <w:b/>
          <w:szCs w:val="21"/>
        </w:rPr>
      </w:pPr>
      <w:r>
        <w:rPr>
          <w:rFonts w:hint="eastAsia" w:ascii="宋体" w:hAnsi="宋体"/>
          <w:b/>
          <w:szCs w:val="21"/>
        </w:rPr>
        <w:t>事故原因分析不清不放过</w:t>
      </w:r>
    </w:p>
    <w:p>
      <w:pPr>
        <w:pStyle w:val="6"/>
        <w:numPr>
          <w:ilvl w:val="0"/>
          <w:numId w:val="2"/>
        </w:numPr>
        <w:ind w:firstLineChars="0"/>
        <w:jc w:val="left"/>
        <w:rPr>
          <w:rFonts w:ascii="宋体" w:hAnsi="宋体"/>
          <w:b/>
          <w:szCs w:val="21"/>
        </w:rPr>
      </w:pPr>
      <w:r>
        <w:rPr>
          <w:rFonts w:hint="eastAsia" w:ascii="宋体" w:hAnsi="宋体"/>
          <w:b/>
          <w:szCs w:val="21"/>
        </w:rPr>
        <w:t>事故责任者和群众没受到教育不放过</w:t>
      </w:r>
    </w:p>
    <w:p>
      <w:pPr>
        <w:pStyle w:val="6"/>
        <w:numPr>
          <w:ilvl w:val="0"/>
          <w:numId w:val="2"/>
        </w:numPr>
        <w:ind w:firstLineChars="0"/>
        <w:jc w:val="left"/>
        <w:rPr>
          <w:rFonts w:ascii="宋体" w:hAnsi="宋体"/>
          <w:b/>
          <w:szCs w:val="21"/>
        </w:rPr>
      </w:pPr>
      <w:r>
        <w:rPr>
          <w:rFonts w:hint="eastAsia" w:ascii="宋体" w:hAnsi="宋体"/>
          <w:b/>
          <w:szCs w:val="21"/>
        </w:rPr>
        <w:t>没有整改预防措施不放过</w:t>
      </w:r>
    </w:p>
    <w:p>
      <w:pPr>
        <w:pStyle w:val="6"/>
        <w:numPr>
          <w:ilvl w:val="0"/>
          <w:numId w:val="2"/>
        </w:numPr>
        <w:ind w:firstLineChars="0"/>
        <w:jc w:val="left"/>
        <w:rPr>
          <w:rFonts w:ascii="宋体" w:hAnsi="宋体"/>
          <w:b/>
          <w:szCs w:val="21"/>
        </w:rPr>
      </w:pPr>
      <w:r>
        <w:rPr>
          <w:rFonts w:hint="eastAsia" w:ascii="宋体" w:hAnsi="宋体"/>
          <w:b/>
          <w:szCs w:val="21"/>
        </w:rPr>
        <w:t>事故责任者和责任领导不处理不放过</w:t>
      </w:r>
    </w:p>
    <w:p>
      <w:pPr>
        <w:pStyle w:val="9"/>
        <w:ind w:firstLine="0" w:firstLineChars="0"/>
        <w:jc w:val="left"/>
        <w:rPr>
          <w:rFonts w:ascii="宋体" w:hAnsi="宋体"/>
          <w:color w:val="FF0000"/>
          <w:szCs w:val="21"/>
        </w:rPr>
      </w:pPr>
      <w:r>
        <w:rPr>
          <w:rFonts w:hint="eastAsia" w:ascii="宋体" w:hAnsi="宋体"/>
          <w:color w:val="FF0000"/>
          <w:szCs w:val="21"/>
        </w:rPr>
        <w:t>15、</w:t>
      </w:r>
      <w:r>
        <w:rPr>
          <w:rFonts w:hint="eastAsia" w:ascii="宋体" w:hAnsi="宋体"/>
          <w:color w:val="FF0000"/>
          <w:szCs w:val="21"/>
          <w:u w:val="single"/>
        </w:rPr>
        <w:t>组织论的概念及其组成</w:t>
      </w:r>
    </w:p>
    <w:p>
      <w:pPr>
        <w:pStyle w:val="9"/>
        <w:jc w:val="left"/>
        <w:rPr>
          <w:rFonts w:ascii="宋体" w:hAnsi="宋体"/>
          <w:szCs w:val="21"/>
        </w:rPr>
      </w:pPr>
      <w:r>
        <w:rPr>
          <w:rFonts w:hint="eastAsia" w:ascii="宋体" w:hAnsi="宋体"/>
          <w:szCs w:val="21"/>
        </w:rPr>
        <w:t>组织论是一门学科，它主要研究系统的组织结构模式，组织分工和工作流程。它是一门与项目管理学相关的非常重要的基础理论。</w:t>
      </w:r>
    </w:p>
    <w:p>
      <w:pPr>
        <w:pStyle w:val="6"/>
        <w:ind w:left="360" w:firstLine="0" w:firstLineChars="0"/>
        <w:jc w:val="left"/>
        <w:rPr>
          <w:rFonts w:ascii="宋体" w:hAnsi="宋体"/>
          <w:szCs w:val="21"/>
        </w:rPr>
      </w:pPr>
      <w:r>
        <w:rPr>
          <w:rFonts w:hint="eastAsia" w:ascii="宋体" w:hAnsi="宋体"/>
          <w:szCs w:val="21"/>
        </w:rPr>
        <w:t xml:space="preserve">   </w:t>
      </w:r>
      <w:r>
        <w:rPr>
          <w:rFonts w:hint="eastAsia" w:ascii="宋体" w:hAnsi="宋体"/>
          <w:szCs w:val="21"/>
        </w:rPr>
        <mc:AlternateContent>
          <mc:Choice Requires="wps">
            <w:drawing>
              <wp:anchor distT="0" distB="0" distL="114300" distR="114300" simplePos="0" relativeHeight="251653120" behindDoc="0" locked="0" layoutInCell="1" allowOverlap="1">
                <wp:simplePos x="0" y="0"/>
                <wp:positionH relativeFrom="column">
                  <wp:posOffset>1104900</wp:posOffset>
                </wp:positionH>
                <wp:positionV relativeFrom="paragraph">
                  <wp:posOffset>68580</wp:posOffset>
                </wp:positionV>
                <wp:extent cx="109855" cy="485140"/>
                <wp:effectExtent l="9525" t="9525" r="13970" b="10160"/>
                <wp:wrapNone/>
                <wp:docPr id="4" name="左大括号 4"/>
                <wp:cNvGraphicFramePr/>
                <a:graphic xmlns:a="http://schemas.openxmlformats.org/drawingml/2006/main">
                  <a:graphicData uri="http://schemas.microsoft.com/office/word/2010/wordprocessingShape">
                    <wps:wsp>
                      <wps:cNvSpPr/>
                      <wps:spPr bwMode="auto">
                        <a:xfrm>
                          <a:off x="0" y="0"/>
                          <a:ext cx="109855" cy="485140"/>
                        </a:xfrm>
                        <a:prstGeom prst="leftBrace">
                          <a:avLst>
                            <a:gd name="adj1" fmla="val 36802"/>
                            <a:gd name="adj2" fmla="val 50000"/>
                          </a:avLst>
                        </a:prstGeom>
                        <a:noFill/>
                        <a:ln w="15875">
                          <a:solidFill>
                            <a:srgbClr val="739CC3"/>
                          </a:solidFill>
                          <a:round/>
                        </a:ln>
                      </wps:spPr>
                      <wps:bodyPr rot="0" vert="horz" wrap="square" lIns="91440" tIns="45720" rIns="91440" bIns="45720" anchor="t" anchorCtr="0" upright="1">
                        <a:noAutofit/>
                      </wps:bodyPr>
                    </wps:wsp>
                  </a:graphicData>
                </a:graphic>
              </wp:anchor>
            </w:drawing>
          </mc:Choice>
          <mc:Fallback>
            <w:pict>
              <v:shape id="_x0000_s1026" o:spid="_x0000_s1026" o:spt="87" type="#_x0000_t87" style="position:absolute;left:0pt;margin-left:87pt;margin-top:5.4pt;height:38.2pt;width:8.65pt;z-index:251653120;mso-width-relative:page;mso-height-relative:page;" filled="f" stroked="t" coordsize="21600,21600" o:gfxdata="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r8Fp1gAAAAkBAAAPAAAAAAAAAAEAIAAAACIAAABkcnMvZG93bnJldi54bWxQSwECFAAUAAAACACH&#10;TuJAFqa7RyYCAAAXBAAADgAAAAAAAAABACAAAAAlAQAAZHJzL2Uyb0RvYy54bWxQSwUGAAAAAAYA&#10;BgBZAQAAvQUAAAAA&#10;" adj="1800,10800">
                <v:fill on="f" focussize="0,0"/>
                <v:stroke weight="1.25pt" color="#739CC3" joinstyle="round"/>
                <v:imagedata o:title=""/>
                <o:lock v:ext="edit" aspectratio="f"/>
              </v:shape>
            </w:pict>
          </mc:Fallback>
        </mc:AlternateContent>
      </w:r>
      <w:r>
        <w:rPr>
          <w:rFonts w:hint="eastAsia" w:ascii="宋体" w:hAnsi="宋体"/>
          <w:szCs w:val="21"/>
        </w:rPr>
        <w:t xml:space="preserve">               职能组织结构</w:t>
      </w:r>
    </w:p>
    <w:p>
      <w:pPr>
        <w:pStyle w:val="6"/>
        <w:jc w:val="left"/>
        <w:rPr>
          <w:rFonts w:ascii="宋体" w:hAnsi="宋体"/>
          <w:szCs w:val="21"/>
        </w:rPr>
      </w:pPr>
      <w:r>
        <w:rPr>
          <w:rFonts w:hint="eastAsia" w:ascii="宋体" w:hAnsi="宋体"/>
          <w:szCs w:val="21"/>
        </w:rPr>
        <mc:AlternateContent>
          <mc:Choice Requires="wps">
            <w:drawing>
              <wp:anchor distT="0" distB="0" distL="114300" distR="114300" simplePos="0" relativeHeight="251645952" behindDoc="0" locked="0" layoutInCell="1" allowOverlap="1">
                <wp:simplePos x="0" y="0"/>
                <wp:positionH relativeFrom="column">
                  <wp:posOffset>141605</wp:posOffset>
                </wp:positionH>
                <wp:positionV relativeFrom="paragraph">
                  <wp:posOffset>99060</wp:posOffset>
                </wp:positionV>
                <wp:extent cx="45085" cy="1657350"/>
                <wp:effectExtent l="8255" t="9525" r="13335" b="9525"/>
                <wp:wrapNone/>
                <wp:docPr id="3" name="左大括号 3"/>
                <wp:cNvGraphicFramePr/>
                <a:graphic xmlns:a="http://schemas.openxmlformats.org/drawingml/2006/main">
                  <a:graphicData uri="http://schemas.microsoft.com/office/word/2010/wordprocessingShape">
                    <wps:wsp>
                      <wps:cNvSpPr/>
                      <wps:spPr bwMode="auto">
                        <a:xfrm>
                          <a:off x="0" y="0"/>
                          <a:ext cx="45085" cy="1657350"/>
                        </a:xfrm>
                        <a:prstGeom prst="leftBrace">
                          <a:avLst>
                            <a:gd name="adj1" fmla="val 306338"/>
                            <a:gd name="adj2" fmla="val 50000"/>
                          </a:avLst>
                        </a:prstGeom>
                        <a:noFill/>
                        <a:ln w="15875">
                          <a:solidFill>
                            <a:srgbClr val="739CC3"/>
                          </a:solidFill>
                          <a:round/>
                        </a:ln>
                      </wps:spPr>
                      <wps:bodyPr rot="0" vert="horz" wrap="square" lIns="91440" tIns="45720" rIns="91440" bIns="45720" anchor="t" anchorCtr="0" upright="1">
                        <a:noAutofit/>
                      </wps:bodyPr>
                    </wps:wsp>
                  </a:graphicData>
                </a:graphic>
              </wp:anchor>
            </w:drawing>
          </mc:Choice>
          <mc:Fallback>
            <w:pict>
              <v:shape id="_x0000_s1026" o:spid="_x0000_s1026" o:spt="87" type="#_x0000_t87" style="position:absolute;left:0pt;margin-left:11.15pt;margin-top:7.8pt;height:130.5pt;width:3.55pt;z-index:251645952;mso-width-relative:page;mso-height-relative:page;" filled="f" stroked="t" coordsize="21600,21600" o:gfxdata="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d7HafWAAAACAEAAA8AAAAAAAAAAQAgAAAAIgAAAGRycy9kb3ducmV2LnhtbFBLAQIUABQAAAAI&#10;AIdO4kCs7yymKAIAABgEAAAOAAAAAAAAAAEAIAAAACUBAABkcnMvZTJvRG9jLnhtbFBLBQYAAAAA&#10;BgAGAFkBAAC/BQAAAAA=&#10;" adj="1799,10800">
                <v:fill on="f" focussize="0,0"/>
                <v:stroke weight="1.25pt" color="#739CC3" joinstyle="round"/>
                <v:imagedata o:title=""/>
                <o:lock v:ext="edit" aspectratio="f"/>
              </v:shape>
            </w:pict>
          </mc:Fallback>
        </mc:AlternateContent>
      </w:r>
      <w:r>
        <w:rPr>
          <w:rFonts w:hint="eastAsia" w:ascii="宋体" w:hAnsi="宋体"/>
          <w:szCs w:val="21"/>
        </w:rPr>
        <w:t>组织结构模式： 线性组织结构</w:t>
      </w:r>
    </w:p>
    <w:p>
      <w:pPr>
        <w:pStyle w:val="6"/>
        <w:ind w:left="360" w:firstLine="0" w:firstLineChars="0"/>
        <w:jc w:val="left"/>
        <w:rPr>
          <w:rFonts w:ascii="宋体" w:hAnsi="宋体"/>
          <w:szCs w:val="21"/>
        </w:rPr>
      </w:pPr>
      <w:r>
        <w:rPr>
          <w:rFonts w:hint="eastAsia" w:ascii="宋体" w:hAnsi="宋体"/>
          <w:szCs w:val="21"/>
        </w:rPr>
        <w:t xml:space="preserve">               矩阵组织结构</w:t>
      </w:r>
    </w:p>
    <w:p>
      <w:pPr>
        <w:pStyle w:val="6"/>
        <w:ind w:left="360" w:firstLine="0" w:firstLineChars="0"/>
        <w:jc w:val="left"/>
        <w:rPr>
          <w:rFonts w:ascii="宋体" w:hAnsi="宋体"/>
          <w:szCs w:val="21"/>
        </w:rPr>
      </w:pPr>
      <w:r>
        <w:rPr>
          <w:rFonts w:hint="eastAsia" w:ascii="宋体" w:hAnsi="宋体"/>
          <w:szCs w:val="21"/>
        </w:rPr>
        <mc:AlternateContent>
          <mc:Choice Requires="wps">
            <w:drawing>
              <wp:anchor distT="0" distB="0" distL="114300" distR="114300" simplePos="0" relativeHeight="251659264" behindDoc="0" locked="0" layoutInCell="1" allowOverlap="1">
                <wp:simplePos x="0" y="0"/>
                <wp:positionH relativeFrom="column">
                  <wp:posOffset>1090295</wp:posOffset>
                </wp:positionH>
                <wp:positionV relativeFrom="paragraph">
                  <wp:posOffset>111760</wp:posOffset>
                </wp:positionV>
                <wp:extent cx="124460" cy="448310"/>
                <wp:effectExtent l="13970" t="8890" r="13970" b="9525"/>
                <wp:wrapNone/>
                <wp:docPr id="2" name="左大括号 2"/>
                <wp:cNvGraphicFramePr/>
                <a:graphic xmlns:a="http://schemas.openxmlformats.org/drawingml/2006/main">
                  <a:graphicData uri="http://schemas.microsoft.com/office/word/2010/wordprocessingShape">
                    <wps:wsp>
                      <wps:cNvSpPr/>
                      <wps:spPr bwMode="auto">
                        <a:xfrm>
                          <a:off x="0" y="0"/>
                          <a:ext cx="124460" cy="448310"/>
                        </a:xfrm>
                        <a:prstGeom prst="leftBrace">
                          <a:avLst>
                            <a:gd name="adj1" fmla="val 30017"/>
                            <a:gd name="adj2" fmla="val 50000"/>
                          </a:avLst>
                        </a:prstGeom>
                        <a:noFill/>
                        <a:ln w="15875">
                          <a:solidFill>
                            <a:srgbClr val="739CC3"/>
                          </a:solidFill>
                          <a:round/>
                        </a:ln>
                      </wps:spPr>
                      <wps:bodyPr rot="0" vert="horz" wrap="square" lIns="91440" tIns="45720" rIns="91440" bIns="45720" anchor="t" anchorCtr="0" upright="1">
                        <a:noAutofit/>
                      </wps:bodyPr>
                    </wps:wsp>
                  </a:graphicData>
                </a:graphic>
              </wp:anchor>
            </w:drawing>
          </mc:Choice>
          <mc:Fallback>
            <w:pict>
              <v:shape id="_x0000_s1026" o:spid="_x0000_s1026" o:spt="87" type="#_x0000_t87" style="position:absolute;left:0pt;margin-left:85.85pt;margin-top:8.8pt;height:35.3pt;width:9.8pt;z-index:251659264;mso-width-relative:page;mso-height-relative:page;" filled="f" stroked="t" coordsize="21600,21600" o:gfxdata="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hHwU9UAAAAJAQAADwAAAAAAAAABACAAAAAiAAAAZHJzL2Rvd25yZXYueG1sUEsBAhQAFAAAAAgA&#10;h07iQFBPu2koAgAAFwQAAA4AAAAAAAAAAQAgAAAAJAEAAGRycy9lMm9Eb2MueG1sUEsFBgAAAAAG&#10;AAYAWQEAAL4FAAAAAA==&#10;" adj="1799,10800">
                <v:fill on="f" focussize="0,0"/>
                <v:stroke weight="1.25pt" color="#739CC3" joinstyle="round"/>
                <v:imagedata o:title=""/>
                <o:lock v:ext="edit" aspectratio="f"/>
              </v:shape>
            </w:pict>
          </mc:Fallback>
        </mc:AlternateContent>
      </w:r>
      <w:r>
        <w:rPr>
          <w:rFonts w:hint="eastAsia" w:ascii="宋体" w:hAnsi="宋体"/>
          <w:szCs w:val="21"/>
        </w:rPr>
        <w:t xml:space="preserve">               工作任务分工</w:t>
      </w:r>
    </w:p>
    <w:p>
      <w:pPr>
        <w:pStyle w:val="6"/>
        <w:ind w:left="360" w:firstLine="0" w:firstLineChars="0"/>
        <w:jc w:val="left"/>
        <w:rPr>
          <w:rFonts w:ascii="宋体" w:hAnsi="宋体"/>
          <w:szCs w:val="21"/>
        </w:rPr>
      </w:pPr>
      <w:r>
        <w:rPr>
          <w:rFonts w:hint="eastAsia" w:ascii="宋体" w:hAnsi="宋体"/>
          <w:szCs w:val="21"/>
        </w:rPr>
        <w:t>组织分工：</w:t>
      </w:r>
    </w:p>
    <w:p>
      <w:pPr>
        <w:pStyle w:val="6"/>
        <w:ind w:left="360" w:firstLine="0" w:firstLineChars="0"/>
        <w:jc w:val="left"/>
        <w:rPr>
          <w:rFonts w:ascii="宋体" w:hAnsi="宋体"/>
          <w:szCs w:val="21"/>
        </w:rPr>
      </w:pPr>
      <w:r>
        <w:rPr>
          <w:rFonts w:hint="eastAsia" w:ascii="宋体" w:hAnsi="宋体"/>
          <w:szCs w:val="21"/>
        </w:rPr>
        <w:t xml:space="preserve">               管理职能分工</w:t>
      </w:r>
    </w:p>
    <w:p>
      <w:pPr>
        <w:pStyle w:val="6"/>
        <w:ind w:left="360" w:firstLine="0" w:firstLineChars="0"/>
        <w:jc w:val="left"/>
        <w:rPr>
          <w:rFonts w:ascii="宋体" w:hAnsi="宋体"/>
          <w:szCs w:val="21"/>
        </w:rPr>
      </w:pPr>
      <w:r>
        <w:rPr>
          <w:rFonts w:hint="eastAsia" w:ascii="宋体" w:hAnsi="宋体"/>
          <w:szCs w:val="21"/>
        </w:rPr>
        <mc:AlternateContent>
          <mc:Choice Requires="wps">
            <w:drawing>
              <wp:anchor distT="0" distB="0" distL="114300" distR="114300" simplePos="0" relativeHeight="251666432" behindDoc="0" locked="0" layoutInCell="1" allowOverlap="1">
                <wp:simplePos x="0" y="0"/>
                <wp:positionH relativeFrom="column">
                  <wp:posOffset>1092835</wp:posOffset>
                </wp:positionH>
                <wp:positionV relativeFrom="paragraph">
                  <wp:posOffset>96520</wp:posOffset>
                </wp:positionV>
                <wp:extent cx="121920" cy="472440"/>
                <wp:effectExtent l="16510" t="16510" r="13970" b="15875"/>
                <wp:wrapNone/>
                <wp:docPr id="1" name="左大括号 1"/>
                <wp:cNvGraphicFramePr/>
                <a:graphic xmlns:a="http://schemas.openxmlformats.org/drawingml/2006/main">
                  <a:graphicData uri="http://schemas.microsoft.com/office/word/2010/wordprocessingShape">
                    <wps:wsp>
                      <wps:cNvSpPr/>
                      <wps:spPr bwMode="auto">
                        <a:xfrm>
                          <a:off x="0" y="0"/>
                          <a:ext cx="121920" cy="472440"/>
                        </a:xfrm>
                        <a:prstGeom prst="leftBrace">
                          <a:avLst>
                            <a:gd name="adj1" fmla="val 32292"/>
                            <a:gd name="adj2" fmla="val 50000"/>
                          </a:avLst>
                        </a:prstGeom>
                        <a:noFill/>
                        <a:ln w="15875">
                          <a:solidFill>
                            <a:srgbClr val="739CC3"/>
                          </a:solidFill>
                          <a:round/>
                        </a:ln>
                      </wps:spPr>
                      <wps:bodyPr rot="0" vert="horz" wrap="square" lIns="91440" tIns="45720" rIns="91440" bIns="45720" anchor="t" anchorCtr="0" upright="1">
                        <a:noAutofit/>
                      </wps:bodyPr>
                    </wps:wsp>
                  </a:graphicData>
                </a:graphic>
              </wp:anchor>
            </w:drawing>
          </mc:Choice>
          <mc:Fallback>
            <w:pict>
              <v:shape id="_x0000_s1026" o:spid="_x0000_s1026" o:spt="87" type="#_x0000_t87" style="position:absolute;left:0pt;margin-left:86.05pt;margin-top:7.6pt;height:37.2pt;width:9.6pt;z-index:251666432;mso-width-relative:page;mso-height-relative:page;" filled="f" stroked="t" coordsize="21600,21600" o:gfxdata="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nN8&#10;o9YAAAAJAQAADwAAAAAAAAABACAAAAAiAAAAZHJzL2Rvd25yZXYueG1sUEsBAhQAFAAAAAgAh07i&#10;QCRwe1EkAgAAFwQAAA4AAAAAAAAAAQAgAAAAJQEAAGRycy9lMm9Eb2MueG1sUEsFBgAAAAAGAAYA&#10;WQEAALsFAAAAAA==&#10;" adj="1800,10800">
                <v:fill on="f" focussize="0,0"/>
                <v:stroke weight="1.25pt" color="#739CC3" joinstyle="round"/>
                <v:imagedata o:title=""/>
                <o:lock v:ext="edit" aspectratio="f"/>
              </v:shape>
            </w:pict>
          </mc:Fallback>
        </mc:AlternateContent>
      </w:r>
      <w:r>
        <w:rPr>
          <w:rFonts w:hint="eastAsia" w:ascii="宋体" w:hAnsi="宋体"/>
          <w:szCs w:val="21"/>
        </w:rPr>
        <w:t xml:space="preserve">               管理工作流程组织</w:t>
      </w:r>
    </w:p>
    <w:p>
      <w:pPr>
        <w:pStyle w:val="6"/>
        <w:ind w:left="360" w:firstLine="0" w:firstLineChars="0"/>
        <w:jc w:val="left"/>
        <w:rPr>
          <w:rFonts w:ascii="宋体" w:hAnsi="宋体"/>
          <w:szCs w:val="21"/>
        </w:rPr>
      </w:pPr>
      <w:r>
        <w:rPr>
          <w:rFonts w:hint="eastAsia" w:ascii="宋体" w:hAnsi="宋体"/>
          <w:szCs w:val="21"/>
        </w:rPr>
        <w:t>工作流程组织： 信息处理工作流程组织</w:t>
      </w:r>
    </w:p>
    <w:p>
      <w:pPr>
        <w:pStyle w:val="6"/>
        <w:ind w:left="360" w:firstLine="0" w:firstLineChars="0"/>
        <w:jc w:val="left"/>
        <w:rPr>
          <w:rFonts w:ascii="宋体" w:hAnsi="宋体"/>
          <w:szCs w:val="21"/>
        </w:rPr>
      </w:pPr>
      <w:r>
        <w:rPr>
          <w:rFonts w:hint="eastAsia" w:ascii="宋体" w:hAnsi="宋体"/>
          <w:szCs w:val="21"/>
        </w:rPr>
        <w:t xml:space="preserve">               物质流程组</w:t>
      </w:r>
    </w:p>
    <w:p>
      <w:pPr>
        <w:pStyle w:val="6"/>
        <w:ind w:firstLine="315" w:firstLineChars="150"/>
        <w:jc w:val="left"/>
        <w:rPr>
          <w:rFonts w:ascii="宋体" w:hAnsi="宋体"/>
          <w:szCs w:val="21"/>
        </w:rPr>
      </w:pPr>
      <w:r>
        <w:rPr>
          <w:rFonts w:hint="eastAsia" w:ascii="宋体" w:hAnsi="宋体"/>
          <w:szCs w:val="21"/>
        </w:rPr>
        <w:t>组织论的三个重要工具：项目结构图、组织结构图、合同结构图</w:t>
      </w:r>
    </w:p>
    <w:p>
      <w:pPr>
        <w:rPr>
          <w:rFonts w:ascii="宋体" w:hAnsi="宋体"/>
          <w:szCs w:val="21"/>
        </w:rPr>
      </w:pPr>
      <w:r>
        <w:rPr>
          <w:rFonts w:hint="eastAsia" w:ascii="宋体" w:hAnsi="宋体"/>
          <w:szCs w:val="21"/>
        </w:rPr>
        <w:t>16、</w:t>
      </w:r>
      <w:r>
        <w:rPr>
          <w:rFonts w:hint="eastAsia" w:ascii="宋体" w:hAnsi="宋体"/>
          <w:szCs w:val="21"/>
          <w:u w:val="single"/>
        </w:rPr>
        <w:t>工程管理信息化的意义及作用</w:t>
      </w:r>
    </w:p>
    <w:p>
      <w:pPr>
        <w:pStyle w:val="6"/>
        <w:numPr>
          <w:ilvl w:val="0"/>
          <w:numId w:val="3"/>
        </w:numPr>
        <w:ind w:firstLineChars="0"/>
        <w:jc w:val="left"/>
        <w:rPr>
          <w:rFonts w:ascii="宋体" w:hAnsi="宋体"/>
          <w:szCs w:val="21"/>
        </w:rPr>
      </w:pPr>
      <w:r>
        <w:rPr>
          <w:rFonts w:hint="eastAsia" w:ascii="宋体" w:hAnsi="宋体"/>
          <w:szCs w:val="21"/>
        </w:rPr>
        <w:t>提高工作效率，降低项目成本</w:t>
      </w:r>
    </w:p>
    <w:p>
      <w:pPr>
        <w:pStyle w:val="6"/>
        <w:numPr>
          <w:ilvl w:val="0"/>
          <w:numId w:val="3"/>
        </w:numPr>
        <w:ind w:firstLineChars="0"/>
        <w:jc w:val="left"/>
        <w:rPr>
          <w:rFonts w:ascii="宋体" w:hAnsi="宋体"/>
          <w:szCs w:val="21"/>
        </w:rPr>
      </w:pPr>
      <w:r>
        <w:rPr>
          <w:rFonts w:hint="eastAsia" w:ascii="宋体" w:hAnsi="宋体"/>
          <w:szCs w:val="21"/>
        </w:rPr>
        <w:t>提供决策支持</w:t>
      </w:r>
    </w:p>
    <w:p>
      <w:pPr>
        <w:pStyle w:val="6"/>
        <w:numPr>
          <w:ilvl w:val="0"/>
          <w:numId w:val="3"/>
        </w:numPr>
        <w:ind w:firstLineChars="0"/>
        <w:jc w:val="left"/>
        <w:rPr>
          <w:rFonts w:ascii="宋体" w:hAnsi="宋体"/>
          <w:szCs w:val="21"/>
        </w:rPr>
      </w:pPr>
      <w:r>
        <w:rPr>
          <w:rFonts w:hint="eastAsia" w:ascii="宋体" w:hAnsi="宋体"/>
          <w:szCs w:val="21"/>
        </w:rPr>
        <w:t xml:space="preserve">优化管理流程 </w:t>
      </w:r>
    </w:p>
    <w:p>
      <w:pPr>
        <w:pStyle w:val="6"/>
        <w:numPr>
          <w:ilvl w:val="0"/>
          <w:numId w:val="3"/>
        </w:numPr>
        <w:ind w:firstLineChars="0"/>
        <w:jc w:val="left"/>
        <w:rPr>
          <w:rFonts w:ascii="宋体" w:hAnsi="宋体"/>
          <w:szCs w:val="21"/>
        </w:rPr>
      </w:pPr>
      <w:r>
        <w:rPr>
          <w:rFonts w:hint="eastAsia" w:ascii="宋体" w:hAnsi="宋体"/>
          <w:szCs w:val="21"/>
        </w:rPr>
        <w:t>提高项目参与方的协同工作能力</w:t>
      </w:r>
    </w:p>
    <w:p>
      <w:pPr>
        <w:jc w:val="left"/>
        <w:rPr>
          <w:rFonts w:ascii="宋体" w:hAnsi="宋体"/>
          <w:color w:val="FF0000"/>
          <w:szCs w:val="21"/>
        </w:rPr>
      </w:pPr>
      <w:r>
        <w:rPr>
          <w:rFonts w:hint="eastAsia" w:ascii="宋体" w:hAnsi="宋体"/>
          <w:color w:val="FF0000"/>
          <w:szCs w:val="21"/>
        </w:rPr>
        <w:t>17、</w:t>
      </w:r>
      <w:r>
        <w:rPr>
          <w:rFonts w:hint="eastAsia" w:ascii="宋体" w:hAnsi="宋体"/>
          <w:color w:val="FF0000"/>
          <w:szCs w:val="21"/>
          <w:u w:val="single"/>
        </w:rPr>
        <w:t>PDCA循环原理</w:t>
      </w:r>
    </w:p>
    <w:p>
      <w:pPr>
        <w:jc w:val="left"/>
        <w:rPr>
          <w:rFonts w:ascii="宋体" w:hAnsi="宋体"/>
          <w:szCs w:val="21"/>
        </w:rPr>
      </w:pPr>
      <w:r>
        <w:rPr>
          <w:rFonts w:hint="eastAsia" w:ascii="宋体" w:hAnsi="宋体"/>
          <w:szCs w:val="21"/>
        </w:rPr>
        <w:t xml:space="preserve">   1.PDCA循环原理是被广泛采用的目标控制基本方法论之一，是能使任何一项活动有效进行的一种合乎逻辑的工作程序。</w:t>
      </w:r>
    </w:p>
    <w:p>
      <w:pPr>
        <w:jc w:val="left"/>
        <w:rPr>
          <w:rFonts w:ascii="宋体" w:hAnsi="宋体"/>
          <w:szCs w:val="21"/>
        </w:rPr>
      </w:pPr>
      <w:r>
        <w:rPr>
          <w:rFonts w:hint="eastAsia" w:ascii="宋体" w:hAnsi="宋体"/>
          <w:szCs w:val="21"/>
        </w:rPr>
        <w:t xml:space="preserve">   2.P（plan 计划）明确目标并制定实现目标的行动方案。</w:t>
      </w:r>
    </w:p>
    <w:p>
      <w:pPr>
        <w:jc w:val="left"/>
        <w:rPr>
          <w:rFonts w:ascii="宋体" w:hAnsi="宋体"/>
          <w:szCs w:val="21"/>
        </w:rPr>
      </w:pPr>
      <w:r>
        <w:rPr>
          <w:rFonts w:hint="eastAsia" w:ascii="宋体" w:hAnsi="宋体"/>
          <w:szCs w:val="21"/>
        </w:rPr>
        <w:t xml:space="preserve">   3.D（do 执行）执行就是具体运作，实现计划中的内容。执行包括两个环节：计划行动方案的交底、按计划规定的方法与要求展开活动。</w:t>
      </w:r>
    </w:p>
    <w:p>
      <w:pPr>
        <w:jc w:val="left"/>
        <w:rPr>
          <w:rFonts w:ascii="宋体" w:hAnsi="宋体"/>
          <w:szCs w:val="21"/>
        </w:rPr>
      </w:pPr>
      <w:r>
        <w:rPr>
          <w:rFonts w:hint="eastAsia" w:ascii="宋体" w:hAnsi="宋体"/>
          <w:szCs w:val="21"/>
        </w:rPr>
        <w:t xml:space="preserve">   4。C（check 检查）①检查是否严格执行了计划的行动方案，实际条件是否发生了变化，没按计划执行的原因②检查计划执行的结果。</w:t>
      </w:r>
    </w:p>
    <w:p>
      <w:pPr>
        <w:jc w:val="left"/>
        <w:rPr>
          <w:rFonts w:ascii="宋体" w:hAnsi="宋体"/>
          <w:szCs w:val="21"/>
        </w:rPr>
      </w:pPr>
      <w:r>
        <w:rPr>
          <w:rFonts w:hint="eastAsia" w:ascii="宋体" w:hAnsi="宋体"/>
          <w:szCs w:val="21"/>
        </w:rPr>
        <w:t xml:space="preserve">   5.A（action 处置）对检查中发现的问题，及时原因分析，采取必要措施予以纠正，保持目标处于受控状态。</w:t>
      </w:r>
    </w:p>
    <w:p>
      <w:pPr>
        <w:ind w:firstLine="1995" w:firstLineChars="950"/>
        <w:jc w:val="left"/>
        <w:rPr>
          <w:rFonts w:ascii="宋体" w:hAnsi="宋体"/>
          <w:szCs w:val="21"/>
        </w:rPr>
      </w:pPr>
      <w:r>
        <w:rPr>
          <w:rFonts w:hint="eastAsia" w:ascii="宋体" w:hAnsi="宋体"/>
          <w:szCs w:val="21"/>
        </w:rPr>
        <mc:AlternateContent>
          <mc:Choice Requires="wps">
            <w:drawing>
              <wp:anchor distT="0" distB="0" distL="114300" distR="114300" simplePos="0" relativeHeight="251673600" behindDoc="0" locked="0" layoutInCell="1" allowOverlap="1">
                <wp:simplePos x="0" y="0"/>
                <wp:positionH relativeFrom="column">
                  <wp:posOffset>1139190</wp:posOffset>
                </wp:positionH>
                <wp:positionV relativeFrom="paragraph">
                  <wp:posOffset>46990</wp:posOffset>
                </wp:positionV>
                <wp:extent cx="118110" cy="508000"/>
                <wp:effectExtent l="15240" t="8890" r="9525" b="16510"/>
                <wp:wrapNone/>
                <wp:docPr id="5" name="左大括号 5"/>
                <wp:cNvGraphicFramePr/>
                <a:graphic xmlns:a="http://schemas.openxmlformats.org/drawingml/2006/main">
                  <a:graphicData uri="http://schemas.microsoft.com/office/word/2010/wordprocessingShape">
                    <wps:wsp>
                      <wps:cNvSpPr/>
                      <wps:spPr bwMode="auto">
                        <a:xfrm>
                          <a:off x="0" y="0"/>
                          <a:ext cx="118110" cy="508000"/>
                        </a:xfrm>
                        <a:prstGeom prst="leftBrace">
                          <a:avLst>
                            <a:gd name="adj1" fmla="val 35842"/>
                            <a:gd name="adj2" fmla="val 50000"/>
                          </a:avLst>
                        </a:prstGeom>
                        <a:noFill/>
                        <a:ln w="15875">
                          <a:solidFill>
                            <a:srgbClr val="739CC3"/>
                          </a:solidFill>
                          <a:round/>
                        </a:ln>
                      </wps:spPr>
                      <wps:bodyPr rot="0" vert="horz" wrap="square" lIns="91440" tIns="45720" rIns="91440" bIns="45720" anchor="t" anchorCtr="0" upright="1">
                        <a:noAutofit/>
                      </wps:bodyPr>
                    </wps:wsp>
                  </a:graphicData>
                </a:graphic>
              </wp:anchor>
            </w:drawing>
          </mc:Choice>
          <mc:Fallback>
            <w:pict>
              <v:shape id="_x0000_s1026" o:spid="_x0000_s1026" o:spt="87" type="#_x0000_t87" style="position:absolute;left:0pt;margin-left:89.7pt;margin-top:3.7pt;height:40pt;width:9.3pt;z-index:251673600;mso-width-relative:page;mso-height-relative:page;" filled="f" stroked="t" coordsize="21600,21600" o:gfxdata="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t5WSP&#10;1AAAAAgBAAAPAAAAAAAAAAEAIAAAACIAAABkcnMvZG93bnJldi54bWxQSwECFAAUAAAACACHTuJA&#10;C+BibyUCAAAXBAAADgAAAAAAAAABACAAAAAjAQAAZHJzL2Uyb0RvYy54bWxQSwUGAAAAAAYABgBZ&#10;AQAAugUAAAAA&#10;" adj="1799,10800">
                <v:fill on="f" focussize="0,0"/>
                <v:stroke weight="1.25pt" color="#739CC3" joinstyle="round"/>
                <v:imagedata o:title=""/>
                <o:lock v:ext="edit" aspectratio="f"/>
              </v:shape>
            </w:pict>
          </mc:Fallback>
        </mc:AlternateContent>
      </w:r>
      <w:r>
        <w:rPr>
          <w:rFonts w:hint="eastAsia" w:ascii="宋体" w:hAnsi="宋体"/>
          <w:szCs w:val="21"/>
        </w:rPr>
        <w:t>纠偏处置：采取应急措施，解决以发生的或当前的问题或缺陷。</w:t>
      </w:r>
    </w:p>
    <w:p>
      <w:pPr>
        <w:jc w:val="left"/>
        <w:rPr>
          <w:rFonts w:ascii="宋体" w:hAnsi="宋体"/>
          <w:szCs w:val="21"/>
        </w:rPr>
      </w:pPr>
      <w:r>
        <w:rPr>
          <w:rFonts w:hint="eastAsia" w:ascii="宋体" w:hAnsi="宋体"/>
          <w:szCs w:val="21"/>
        </w:rPr>
        <w:t>处置分为两个步骤：</w:t>
      </w:r>
    </w:p>
    <w:p>
      <w:pPr>
        <w:ind w:firstLine="1995" w:firstLineChars="950"/>
        <w:jc w:val="left"/>
        <w:rPr>
          <w:rFonts w:ascii="宋体" w:hAnsi="宋体"/>
          <w:szCs w:val="21"/>
        </w:rPr>
      </w:pPr>
      <w:r>
        <w:rPr>
          <w:rFonts w:hint="eastAsia" w:ascii="宋体" w:hAnsi="宋体"/>
          <w:szCs w:val="21"/>
        </w:rPr>
        <w:t>预防处置:信息反馈管理部门，方式问题症结或计划使得不周之处。</w:t>
      </w:r>
    </w:p>
    <w:p>
      <w:pPr>
        <w:jc w:val="left"/>
        <w:rPr>
          <w:rFonts w:ascii="宋体" w:hAnsi="宋体"/>
          <w:szCs w:val="21"/>
        </w:rPr>
      </w:pPr>
      <w:r>
        <w:rPr>
          <w:rFonts w:ascii="宋体" w:hAnsi="宋体"/>
          <w:szCs w:val="21"/>
        </w:rPr>
        <w:t>对于处置</w:t>
      </w:r>
      <w:r>
        <w:rPr>
          <w:rFonts w:hint="eastAsia" w:ascii="宋体" w:hAnsi="宋体"/>
          <w:szCs w:val="21"/>
        </w:rPr>
        <w:t>环节中</w:t>
      </w:r>
      <w:r>
        <w:rPr>
          <w:rFonts w:ascii="宋体" w:hAnsi="宋体"/>
          <w:szCs w:val="21"/>
        </w:rPr>
        <w:t>没有</w:t>
      </w:r>
      <w:r>
        <w:rPr>
          <w:rFonts w:hint="eastAsia" w:ascii="宋体" w:hAnsi="宋体"/>
          <w:szCs w:val="21"/>
        </w:rPr>
        <w:t>解决</w:t>
      </w:r>
      <w:r>
        <w:rPr>
          <w:rFonts w:ascii="宋体" w:hAnsi="宋体"/>
          <w:szCs w:val="21"/>
        </w:rPr>
        <w:t>的问题</w:t>
      </w:r>
      <w:r>
        <w:rPr>
          <w:rFonts w:hint="eastAsia" w:ascii="宋体" w:hAnsi="宋体"/>
          <w:szCs w:val="21"/>
        </w:rPr>
        <w:t>，应</w:t>
      </w:r>
      <w:r>
        <w:rPr>
          <w:rFonts w:ascii="宋体" w:hAnsi="宋体"/>
          <w:szCs w:val="21"/>
        </w:rPr>
        <w:t>交给下一个PDCA循环去解决</w:t>
      </w:r>
      <w:r>
        <w:rPr>
          <w:rFonts w:hint="eastAsia" w:ascii="宋体" w:hAnsi="宋体"/>
          <w:szCs w:val="21"/>
        </w:rPr>
        <w:t>。</w:t>
      </w:r>
    </w:p>
    <w:p>
      <w:pPr>
        <w:jc w:val="left"/>
        <w:rPr>
          <w:rFonts w:ascii="宋体" w:hAnsi="宋体"/>
          <w:szCs w:val="21"/>
        </w:rPr>
      </w:pPr>
      <w:r>
        <w:rPr>
          <w:rFonts w:hint="eastAsia" w:ascii="宋体" w:hAnsi="宋体"/>
          <w:szCs w:val="21"/>
        </w:rPr>
        <w:t>18、</w:t>
      </w:r>
      <w:r>
        <w:rPr>
          <w:rFonts w:hint="eastAsia" w:ascii="宋体" w:hAnsi="宋体"/>
          <w:color w:val="FF0000"/>
          <w:szCs w:val="21"/>
          <w:u w:val="single"/>
        </w:rPr>
        <w:t>控制项目目标措施</w:t>
      </w:r>
      <w:r>
        <w:rPr>
          <w:rFonts w:hint="eastAsia" w:ascii="宋体" w:hAnsi="宋体"/>
          <w:szCs w:val="21"/>
        </w:rPr>
        <w:t>：</w:t>
      </w:r>
    </w:p>
    <w:p>
      <w:pPr>
        <w:jc w:val="left"/>
        <w:rPr>
          <w:rFonts w:ascii="宋体" w:hAnsi="宋体"/>
          <w:szCs w:val="21"/>
        </w:rPr>
      </w:pPr>
      <w:r>
        <w:rPr>
          <w:rFonts w:hint="eastAsia" w:ascii="宋体" w:hAnsi="宋体"/>
          <w:szCs w:val="21"/>
        </w:rPr>
        <w:t xml:space="preserve">    组织措施，管理措施，经济措施，技术措施</w:t>
      </w:r>
    </w:p>
    <w:p>
      <w:pPr>
        <w:jc w:val="left"/>
        <w:rPr>
          <w:rFonts w:ascii="宋体" w:hAnsi="宋体"/>
          <w:color w:val="FF0000"/>
          <w:szCs w:val="21"/>
        </w:rPr>
      </w:pPr>
      <w:r>
        <w:rPr>
          <w:rFonts w:hint="eastAsia" w:ascii="宋体" w:hAnsi="宋体" w:cs="Times New Roman"/>
          <w:color w:val="FF0000"/>
          <w:szCs w:val="21"/>
        </w:rPr>
        <w:t>19、</w:t>
      </w:r>
      <w:r>
        <w:rPr>
          <w:rFonts w:hint="eastAsia" w:ascii="宋体" w:hAnsi="宋体" w:cs="Times New Roman"/>
          <w:color w:val="FF0000"/>
          <w:szCs w:val="21"/>
          <w:u w:val="single"/>
        </w:rPr>
        <w:t>系统论</w:t>
      </w:r>
      <w:r>
        <w:rPr>
          <w:rFonts w:hint="eastAsia" w:ascii="宋体" w:hAnsi="宋体" w:cs="Times New Roman"/>
          <w:color w:val="FF0000"/>
          <w:szCs w:val="21"/>
        </w:rPr>
        <w:t>：</w:t>
      </w:r>
    </w:p>
    <w:p>
      <w:pPr>
        <w:ind w:firstLine="420"/>
        <w:jc w:val="left"/>
        <w:rPr>
          <w:rFonts w:ascii="宋体" w:hAnsi="宋体" w:cs="Times New Roman"/>
          <w:szCs w:val="21"/>
        </w:rPr>
      </w:pPr>
      <w:r>
        <w:rPr>
          <w:rFonts w:hint="eastAsia" w:ascii="宋体" w:hAnsi="宋体" w:cs="Times New Roman"/>
          <w:szCs w:val="21"/>
        </w:rPr>
        <w:t>项目结构，项目管理的组织结构，工作任务分工，管理职能分工，工作流程。</w:t>
      </w:r>
    </w:p>
    <w:p>
      <w:pPr>
        <w:rPr>
          <w:rFonts w:ascii="宋体" w:hAnsi="宋体"/>
          <w:szCs w:val="21"/>
        </w:rPr>
      </w:pPr>
      <w:r>
        <w:rPr>
          <w:rFonts w:hint="eastAsia" w:ascii="宋体" w:hAnsi="宋体"/>
          <w:szCs w:val="21"/>
        </w:rPr>
        <w:t>20、</w:t>
      </w:r>
      <w:r>
        <w:rPr>
          <w:rFonts w:ascii="宋体" w:hAnsi="宋体"/>
          <w:szCs w:val="21"/>
          <w:u w:val="single"/>
        </w:rPr>
        <w:t>监理方</w:t>
      </w:r>
      <w:r>
        <w:rPr>
          <w:rFonts w:hint="eastAsia" w:ascii="宋体" w:hAnsi="宋体"/>
          <w:szCs w:val="21"/>
          <w:u w:val="single"/>
        </w:rPr>
        <w:t>质量与安全</w:t>
      </w:r>
      <w:r>
        <w:rPr>
          <w:rFonts w:ascii="宋体" w:hAnsi="宋体"/>
          <w:szCs w:val="21"/>
          <w:u w:val="single"/>
        </w:rPr>
        <w:t>责任</w:t>
      </w:r>
      <w:r>
        <w:rPr>
          <w:rFonts w:hint="eastAsia" w:ascii="宋体" w:hAnsi="宋体"/>
          <w:szCs w:val="21"/>
        </w:rPr>
        <w:t>——</w:t>
      </w:r>
      <w:r>
        <w:rPr>
          <w:rFonts w:ascii="宋体" w:hAnsi="宋体"/>
          <w:szCs w:val="21"/>
        </w:rPr>
        <w:t>P195</w:t>
      </w:r>
    </w:p>
    <w:p>
      <w:pPr>
        <w:rPr>
          <w:rFonts w:ascii="宋体" w:hAnsi="宋体"/>
          <w:color w:val="FF0000"/>
          <w:szCs w:val="21"/>
        </w:rPr>
      </w:pPr>
      <w:r>
        <w:rPr>
          <w:rFonts w:hint="eastAsia" w:ascii="宋体" w:hAnsi="宋体"/>
          <w:color w:val="FF0000"/>
          <w:szCs w:val="21"/>
        </w:rPr>
        <w:t>21、</w:t>
      </w:r>
      <w:r>
        <w:rPr>
          <w:rFonts w:ascii="宋体" w:hAnsi="宋体"/>
          <w:color w:val="FF0000"/>
          <w:szCs w:val="21"/>
          <w:u w:val="single"/>
        </w:rPr>
        <w:t>三违</w:t>
      </w:r>
      <w:r>
        <w:rPr>
          <w:rFonts w:hint="eastAsia" w:ascii="宋体" w:hAnsi="宋体"/>
          <w:color w:val="FF0000"/>
          <w:szCs w:val="21"/>
        </w:rPr>
        <w:t>：</w:t>
      </w:r>
      <w:r>
        <w:rPr>
          <w:rFonts w:ascii="宋体" w:hAnsi="宋体"/>
          <w:color w:val="FF0000"/>
          <w:szCs w:val="21"/>
        </w:rPr>
        <w:t>违规作业、违章指挥、违反劳动纪律</w:t>
      </w:r>
    </w:p>
    <w:p>
      <w:pPr>
        <w:rPr>
          <w:rFonts w:ascii="宋体" w:hAnsi="宋体"/>
          <w:szCs w:val="21"/>
        </w:rPr>
      </w:pPr>
      <w:r>
        <w:rPr>
          <w:rFonts w:hint="eastAsia" w:ascii="宋体" w:hAnsi="宋体"/>
          <w:szCs w:val="21"/>
        </w:rPr>
        <w:t>22、</w:t>
      </w:r>
      <w:r>
        <w:rPr>
          <w:rFonts w:ascii="宋体" w:hAnsi="宋体"/>
          <w:szCs w:val="21"/>
          <w:u w:val="single"/>
        </w:rPr>
        <w:t>事故责任</w:t>
      </w:r>
    </w:p>
    <w:p>
      <w:pPr>
        <w:ind w:firstLine="420" w:firstLineChars="200"/>
        <w:rPr>
          <w:rFonts w:ascii="宋体" w:hAnsi="宋体"/>
          <w:szCs w:val="21"/>
        </w:rPr>
      </w:pPr>
      <w:r>
        <w:rPr>
          <w:rFonts w:hint="eastAsia" w:ascii="宋体" w:hAnsi="宋体"/>
          <w:szCs w:val="21"/>
        </w:rPr>
        <w:t>(1)</w:t>
      </w:r>
      <w:r>
        <w:rPr>
          <w:rFonts w:ascii="宋体" w:hAnsi="宋体"/>
          <w:szCs w:val="21"/>
        </w:rPr>
        <w:t>施工现场</w:t>
      </w:r>
      <w:r>
        <w:rPr>
          <w:rFonts w:ascii="宋体" w:hAnsi="宋体"/>
          <w:szCs w:val="21"/>
          <w:u w:val="single"/>
        </w:rPr>
        <w:t>第一责任人</w:t>
      </w:r>
      <w:r>
        <w:rPr>
          <w:rFonts w:hint="eastAsia" w:ascii="宋体" w:hAnsi="宋体"/>
          <w:szCs w:val="21"/>
        </w:rPr>
        <w:t>：项目经理。</w:t>
      </w:r>
    </w:p>
    <w:p>
      <w:pPr>
        <w:ind w:firstLine="420" w:firstLineChars="200"/>
        <w:rPr>
          <w:rFonts w:ascii="宋体" w:hAnsi="宋体"/>
          <w:szCs w:val="21"/>
        </w:rPr>
      </w:pPr>
      <w:r>
        <w:rPr>
          <w:rFonts w:ascii="宋体" w:hAnsi="宋体"/>
          <w:szCs w:val="21"/>
        </w:rPr>
        <w:t>(2</w:t>
      </w:r>
      <w:r>
        <w:rPr>
          <w:rFonts w:hint="eastAsia" w:ascii="宋体" w:hAnsi="宋体"/>
          <w:szCs w:val="21"/>
        </w:rPr>
        <w:t>)</w:t>
      </w:r>
      <w:r>
        <w:rPr>
          <w:rFonts w:ascii="宋体" w:hAnsi="宋体"/>
          <w:szCs w:val="21"/>
        </w:rPr>
        <w:t>企业</w:t>
      </w:r>
      <w:r>
        <w:rPr>
          <w:rFonts w:hint="eastAsia" w:ascii="宋体" w:hAnsi="宋体"/>
          <w:szCs w:val="21"/>
        </w:rPr>
        <w:t>：企业负责人</w:t>
      </w:r>
    </w:p>
    <w:p>
      <w:pPr>
        <w:ind w:firstLine="210" w:firstLineChars="100"/>
        <w:rPr>
          <w:rFonts w:ascii="宋体" w:hAnsi="宋体"/>
          <w:szCs w:val="21"/>
        </w:rPr>
      </w:pPr>
      <w:r>
        <w:rPr>
          <w:rFonts w:hint="eastAsia" w:ascii="宋体" w:hAnsi="宋体"/>
          <w:szCs w:val="21"/>
        </w:rPr>
        <w:t xml:space="preserve">  (3)监理总监、设计项目部</w:t>
      </w:r>
    </w:p>
    <w:p>
      <w:pPr>
        <w:ind w:left="420" w:leftChars="100" w:hanging="210" w:hangingChars="100"/>
        <w:rPr>
          <w:rFonts w:ascii="宋体" w:hAnsi="宋体"/>
          <w:szCs w:val="21"/>
        </w:rPr>
      </w:pPr>
      <w:r>
        <w:rPr>
          <w:rFonts w:ascii="宋体" w:hAnsi="宋体"/>
          <w:szCs w:val="21"/>
        </w:rPr>
        <w:t xml:space="preserve">  设计质量安全：谁设计谁负责</w:t>
      </w:r>
    </w:p>
    <w:p>
      <w:pPr>
        <w:ind w:left="420" w:leftChars="200"/>
        <w:rPr>
          <w:rFonts w:ascii="宋体" w:hAnsi="宋体"/>
          <w:szCs w:val="21"/>
        </w:rPr>
      </w:pPr>
      <w:r>
        <w:rPr>
          <w:rFonts w:hint="eastAsia" w:ascii="宋体" w:hAnsi="宋体"/>
          <w:szCs w:val="21"/>
        </w:rPr>
        <w:t>施工质量安全：谁施工谁负责</w:t>
      </w:r>
    </w:p>
    <w:p>
      <w:pPr>
        <w:ind w:left="420" w:leftChars="200"/>
        <w:rPr>
          <w:rFonts w:ascii="宋体" w:hAnsi="宋体"/>
          <w:szCs w:val="21"/>
        </w:rPr>
      </w:pPr>
      <w:r>
        <w:rPr>
          <w:rFonts w:hint="eastAsia" w:ascii="宋体" w:hAnsi="宋体"/>
          <w:szCs w:val="21"/>
        </w:rPr>
        <w:t>监理问题：谁监理谁负责</w:t>
      </w:r>
    </w:p>
    <w:p>
      <w:pPr>
        <w:rPr>
          <w:rFonts w:ascii="宋体" w:hAnsi="宋体"/>
          <w:color w:val="FF0000"/>
          <w:szCs w:val="21"/>
        </w:rPr>
      </w:pPr>
      <w:r>
        <w:rPr>
          <w:rFonts w:hint="eastAsia" w:ascii="宋体" w:hAnsi="宋体"/>
          <w:szCs w:val="21"/>
        </w:rPr>
        <w:t>23、</w:t>
      </w:r>
      <w:r>
        <w:rPr>
          <w:rFonts w:ascii="宋体" w:hAnsi="宋体"/>
          <w:szCs w:val="21"/>
          <w:u w:val="single"/>
        </w:rPr>
        <w:t>三级安全教育</w:t>
      </w:r>
      <w:r>
        <w:rPr>
          <w:rFonts w:hint="eastAsia" w:ascii="宋体" w:hAnsi="宋体"/>
          <w:szCs w:val="21"/>
        </w:rPr>
        <w:t>：</w:t>
      </w:r>
      <w:r>
        <w:rPr>
          <w:rFonts w:ascii="宋体" w:hAnsi="宋体"/>
          <w:szCs w:val="21"/>
        </w:rPr>
        <w:t>班组教育、现场教育、岗位教育。</w:t>
      </w:r>
      <w:r>
        <w:rPr>
          <w:rFonts w:ascii="宋体" w:hAnsi="宋体"/>
          <w:color w:val="FF0000"/>
          <w:szCs w:val="21"/>
        </w:rPr>
        <w:t>(进企业、进项目(车间)、进班组)</w:t>
      </w:r>
    </w:p>
    <w:p>
      <w:pPr>
        <w:ind w:left="420" w:hanging="420" w:hangingChars="200"/>
        <w:rPr>
          <w:rFonts w:ascii="宋体" w:hAnsi="宋体"/>
          <w:szCs w:val="21"/>
        </w:rPr>
      </w:pPr>
      <w:r>
        <w:rPr>
          <w:rFonts w:hint="eastAsia" w:ascii="宋体" w:hAnsi="宋体"/>
          <w:szCs w:val="21"/>
        </w:rPr>
        <w:t>24、</w:t>
      </w:r>
      <w:r>
        <w:rPr>
          <w:rFonts w:hint="eastAsia" w:ascii="宋体" w:hAnsi="宋体"/>
          <w:szCs w:val="21"/>
          <w:u w:val="single"/>
        </w:rPr>
        <w:t>五个安全责任主体</w:t>
      </w:r>
      <w:r>
        <w:rPr>
          <w:rFonts w:hint="eastAsia" w:ascii="宋体" w:hAnsi="宋体"/>
          <w:szCs w:val="21"/>
        </w:rPr>
        <w:t>：建设单位、勘察单位、设计单位、施工单位、监理(咨询)单位</w:t>
      </w:r>
    </w:p>
    <w:p>
      <w:pPr>
        <w:ind w:left="420" w:hanging="420" w:hangingChars="200"/>
        <w:rPr>
          <w:rFonts w:ascii="宋体" w:hAnsi="宋体"/>
          <w:color w:val="000000" w:themeColor="text1"/>
          <w:szCs w:val="21"/>
          <w14:textFill>
            <w14:solidFill>
              <w14:schemeClr w14:val="tx1"/>
            </w14:solidFill>
          </w14:textFill>
        </w:rPr>
      </w:pPr>
      <w:r>
        <w:rPr>
          <w:rFonts w:hint="eastAsia" w:ascii="宋体" w:hAnsi="宋体"/>
          <w:color w:val="FF0000"/>
          <w:szCs w:val="21"/>
        </w:rPr>
        <w:t>25、</w:t>
      </w:r>
      <w:r>
        <w:rPr>
          <w:rFonts w:hint="eastAsia" w:ascii="宋体" w:hAnsi="宋体"/>
          <w:color w:val="FF0000"/>
          <w:szCs w:val="21"/>
          <w:u w:val="single"/>
        </w:rPr>
        <w:t>影响组织结构功能</w:t>
      </w:r>
      <w:r>
        <w:rPr>
          <w:rFonts w:hint="eastAsia" w:ascii="宋体" w:hAnsi="宋体"/>
          <w:color w:val="000000" w:themeColor="text1"/>
          <w:szCs w:val="21"/>
          <w14:textFill>
            <w14:solidFill>
              <w14:schemeClr w14:val="tx1"/>
            </w14:solidFill>
          </w14:textFill>
        </w:rPr>
        <w:t>：组织结构模式、组织分工、组织方法与工具</w:t>
      </w:r>
    </w:p>
    <w:p>
      <w:pPr>
        <w:ind w:left="420" w:hanging="420" w:hangingChars="200"/>
        <w:rPr>
          <w:rFonts w:ascii="宋体" w:hAnsi="宋体"/>
          <w:color w:val="FF0000"/>
          <w:szCs w:val="21"/>
        </w:rPr>
      </w:pPr>
      <w:r>
        <w:rPr>
          <w:rFonts w:hint="eastAsia" w:ascii="宋体" w:hAnsi="宋体"/>
          <w:color w:val="FF0000"/>
          <w:szCs w:val="21"/>
        </w:rPr>
        <w:t>26、</w:t>
      </w:r>
      <w:r>
        <w:rPr>
          <w:rFonts w:ascii="宋体" w:hAnsi="宋体"/>
          <w:color w:val="FF0000"/>
          <w:szCs w:val="21"/>
          <w:u w:val="single"/>
        </w:rPr>
        <w:t>生产事故划分等级</w:t>
      </w:r>
      <w:r>
        <w:rPr>
          <w:rFonts w:ascii="宋体" w:hAnsi="宋体"/>
          <w:color w:val="000000" w:themeColor="text1"/>
          <w:szCs w:val="21"/>
          <w14:textFill>
            <w14:solidFill>
              <w14:schemeClr w14:val="tx1"/>
            </w14:solidFill>
          </w14:textFill>
        </w:rPr>
        <w:t>（国务院令493号）</w:t>
      </w:r>
    </w:p>
    <w:p>
      <w:pPr>
        <w:ind w:left="420" w:hanging="420" w:hangingChars="200"/>
        <w:rPr>
          <w:rFonts w:ascii="宋体" w:hAnsi="宋体"/>
          <w:szCs w:val="21"/>
        </w:rPr>
      </w:pPr>
      <w:r>
        <w:rPr>
          <w:rFonts w:ascii="宋体" w:hAnsi="宋体"/>
          <w:szCs w:val="21"/>
        </w:rPr>
        <w:t>一般事故、较大事故、重大事故、特别重大事故。压线往大处理:</w:t>
      </w:r>
    </w:p>
    <w:tbl>
      <w:tblPr>
        <w:tblStyle w:val="5"/>
        <w:tblpPr w:leftFromText="180" w:rightFromText="180" w:vertAnchor="text" w:horzAnchor="margin" w:tblpY="86"/>
        <w:tblW w:w="8522"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763"/>
        <w:gridCol w:w="1711"/>
        <w:gridCol w:w="2078"/>
        <w:gridCol w:w="2168"/>
        <w:gridCol w:w="1802"/>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17" w:hRule="atLeast"/>
        </w:trPr>
        <w:tc>
          <w:tcPr>
            <w:tcW w:w="763" w:type="dxa"/>
            <w:tcBorders>
              <w:top w:val="single" w:color="BFBFBF" w:sz="4" w:space="0"/>
              <w:left w:val="single" w:color="BFBFBF" w:sz="4" w:space="0"/>
              <w:bottom w:val="single" w:color="BFBFBF" w:sz="4" w:space="0"/>
              <w:right w:val="single" w:color="BFBFBF" w:sz="4" w:space="0"/>
            </w:tcBorders>
            <w:vAlign w:val="center"/>
          </w:tcPr>
          <w:p>
            <w:pPr>
              <w:jc w:val="center"/>
              <w:rPr>
                <w:rFonts w:ascii="宋体" w:hAnsi="宋体" w:cs="Times New Roman"/>
                <w:szCs w:val="21"/>
              </w:rPr>
            </w:pPr>
            <w:r>
              <w:rPr>
                <w:rFonts w:hint="eastAsia" w:ascii="宋体" w:hAnsi="宋体" w:cs="Times New Roman"/>
                <w:szCs w:val="21"/>
              </w:rPr>
              <w:t>事故</w:t>
            </w:r>
          </w:p>
          <w:p>
            <w:pPr>
              <w:jc w:val="center"/>
              <w:rPr>
                <w:rFonts w:ascii="宋体" w:hAnsi="宋体" w:cs="Times New Roman"/>
                <w:szCs w:val="21"/>
              </w:rPr>
            </w:pPr>
            <w:r>
              <w:rPr>
                <w:rFonts w:hint="eastAsia" w:ascii="宋体" w:hAnsi="宋体" w:cs="Times New Roman"/>
                <w:szCs w:val="21"/>
              </w:rPr>
              <w:t>类型</w:t>
            </w:r>
          </w:p>
        </w:tc>
        <w:tc>
          <w:tcPr>
            <w:tcW w:w="1711" w:type="dxa"/>
            <w:tcBorders>
              <w:top w:val="single" w:color="BFBFBF" w:sz="4" w:space="0"/>
              <w:left w:val="single" w:color="BFBFBF" w:sz="4" w:space="0"/>
              <w:bottom w:val="single" w:color="BFBFBF" w:sz="4" w:space="0"/>
              <w:right w:val="single" w:color="BFBFBF" w:sz="4" w:space="0"/>
            </w:tcBorders>
            <w:vAlign w:val="center"/>
          </w:tcPr>
          <w:p>
            <w:pPr>
              <w:jc w:val="center"/>
              <w:rPr>
                <w:rFonts w:ascii="宋体" w:hAnsi="宋体" w:cs="Times New Roman"/>
                <w:szCs w:val="21"/>
              </w:rPr>
            </w:pPr>
            <w:r>
              <w:rPr>
                <w:rFonts w:hint="eastAsia" w:ascii="宋体" w:hAnsi="宋体" w:cs="Times New Roman"/>
                <w:szCs w:val="21"/>
              </w:rPr>
              <w:t>一般事故</w:t>
            </w:r>
          </w:p>
        </w:tc>
        <w:tc>
          <w:tcPr>
            <w:tcW w:w="2078" w:type="dxa"/>
            <w:tcBorders>
              <w:top w:val="single" w:color="BFBFBF" w:sz="4" w:space="0"/>
              <w:left w:val="single" w:color="BFBFBF" w:sz="4" w:space="0"/>
              <w:bottom w:val="single" w:color="BFBFBF" w:sz="4" w:space="0"/>
              <w:right w:val="single" w:color="BFBFBF" w:sz="4" w:space="0"/>
            </w:tcBorders>
            <w:vAlign w:val="center"/>
          </w:tcPr>
          <w:p>
            <w:pPr>
              <w:jc w:val="center"/>
              <w:rPr>
                <w:rFonts w:ascii="宋体" w:hAnsi="宋体" w:cs="Times New Roman"/>
                <w:szCs w:val="21"/>
              </w:rPr>
            </w:pPr>
            <w:r>
              <w:rPr>
                <w:rFonts w:hint="eastAsia" w:ascii="宋体" w:hAnsi="宋体" w:cs="Times New Roman"/>
                <w:szCs w:val="21"/>
              </w:rPr>
              <w:t>较大事故</w:t>
            </w:r>
          </w:p>
        </w:tc>
        <w:tc>
          <w:tcPr>
            <w:tcW w:w="2168" w:type="dxa"/>
            <w:tcBorders>
              <w:top w:val="single" w:color="BFBFBF" w:sz="4" w:space="0"/>
              <w:left w:val="single" w:color="BFBFBF" w:sz="4" w:space="0"/>
              <w:bottom w:val="single" w:color="BFBFBF" w:sz="4" w:space="0"/>
              <w:right w:val="single" w:color="BFBFBF" w:sz="4" w:space="0"/>
            </w:tcBorders>
            <w:vAlign w:val="center"/>
          </w:tcPr>
          <w:p>
            <w:pPr>
              <w:jc w:val="center"/>
              <w:rPr>
                <w:rFonts w:ascii="宋体" w:hAnsi="宋体" w:cs="Times New Roman"/>
                <w:szCs w:val="21"/>
              </w:rPr>
            </w:pPr>
            <w:r>
              <w:rPr>
                <w:rFonts w:hint="eastAsia" w:ascii="宋体" w:hAnsi="宋体" w:cs="Times New Roman"/>
                <w:szCs w:val="21"/>
              </w:rPr>
              <w:t>重大事故</w:t>
            </w:r>
          </w:p>
        </w:tc>
        <w:tc>
          <w:tcPr>
            <w:tcW w:w="1802" w:type="dxa"/>
            <w:tcBorders>
              <w:top w:val="single" w:color="BFBFBF" w:sz="4" w:space="0"/>
              <w:left w:val="single" w:color="BFBFBF" w:sz="4" w:space="0"/>
              <w:bottom w:val="single" w:color="BFBFBF" w:sz="4" w:space="0"/>
              <w:right w:val="single" w:color="BFBFBF" w:sz="4" w:space="0"/>
            </w:tcBorders>
            <w:vAlign w:val="center"/>
          </w:tcPr>
          <w:p>
            <w:pPr>
              <w:jc w:val="center"/>
              <w:rPr>
                <w:rFonts w:ascii="宋体" w:hAnsi="宋体" w:cs="Times New Roman"/>
                <w:szCs w:val="21"/>
              </w:rPr>
            </w:pPr>
            <w:r>
              <w:rPr>
                <w:rFonts w:hint="eastAsia" w:ascii="宋体" w:hAnsi="宋体" w:cs="Times New Roman"/>
                <w:szCs w:val="21"/>
              </w:rPr>
              <w:t>特别重大事故</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8" w:hRule="atLeast"/>
        </w:trPr>
        <w:tc>
          <w:tcPr>
            <w:tcW w:w="763" w:type="dxa"/>
            <w:tcBorders>
              <w:top w:val="single" w:color="BFBFBF" w:sz="4" w:space="0"/>
              <w:left w:val="single" w:color="BFBFBF" w:sz="4" w:space="0"/>
              <w:bottom w:val="single" w:color="BFBFBF" w:sz="4" w:space="0"/>
              <w:right w:val="single" w:color="BFBFBF" w:sz="4" w:space="0"/>
            </w:tcBorders>
            <w:vAlign w:val="center"/>
          </w:tcPr>
          <w:p>
            <w:pPr>
              <w:jc w:val="center"/>
              <w:rPr>
                <w:rFonts w:ascii="宋体" w:hAnsi="宋体" w:cs="Times New Roman"/>
                <w:szCs w:val="21"/>
              </w:rPr>
            </w:pPr>
            <w:r>
              <w:rPr>
                <w:rFonts w:hint="eastAsia" w:ascii="宋体" w:hAnsi="宋体" w:cs="Times New Roman"/>
                <w:szCs w:val="21"/>
              </w:rPr>
              <w:t>死亡</w:t>
            </w:r>
          </w:p>
          <w:p>
            <w:pPr>
              <w:jc w:val="center"/>
              <w:rPr>
                <w:rFonts w:ascii="宋体" w:hAnsi="宋体" w:cs="Times New Roman"/>
                <w:szCs w:val="21"/>
              </w:rPr>
            </w:pPr>
            <w:r>
              <w:rPr>
                <w:rFonts w:hint="eastAsia" w:ascii="宋体" w:hAnsi="宋体" w:cs="Times New Roman"/>
                <w:szCs w:val="21"/>
              </w:rPr>
              <w:t>人数</w:t>
            </w:r>
          </w:p>
        </w:tc>
        <w:tc>
          <w:tcPr>
            <w:tcW w:w="1711" w:type="dxa"/>
            <w:tcBorders>
              <w:top w:val="single" w:color="BFBFBF" w:sz="4" w:space="0"/>
              <w:left w:val="single" w:color="BFBFBF" w:sz="4" w:space="0"/>
              <w:bottom w:val="single" w:color="BFBFBF" w:sz="4" w:space="0"/>
              <w:right w:val="single" w:color="BFBFBF" w:sz="4" w:space="0"/>
            </w:tcBorders>
            <w:vAlign w:val="center"/>
          </w:tcPr>
          <w:p>
            <w:pPr>
              <w:jc w:val="center"/>
              <w:rPr>
                <w:rFonts w:ascii="宋体" w:hAnsi="宋体" w:cs="Times New Roman"/>
                <w:szCs w:val="21"/>
              </w:rPr>
            </w:pPr>
            <w:r>
              <w:rPr>
                <w:rFonts w:ascii="宋体" w:hAnsi="宋体" w:cs="Times New Roman"/>
                <w:szCs w:val="21"/>
              </w:rPr>
              <w:t>＜3人</w:t>
            </w:r>
          </w:p>
        </w:tc>
        <w:tc>
          <w:tcPr>
            <w:tcW w:w="2078" w:type="dxa"/>
            <w:tcBorders>
              <w:top w:val="single" w:color="BFBFBF" w:sz="4" w:space="0"/>
              <w:left w:val="single" w:color="BFBFBF" w:sz="4" w:space="0"/>
              <w:bottom w:val="single" w:color="BFBFBF" w:sz="4" w:space="0"/>
              <w:right w:val="single" w:color="BFBFBF" w:sz="4" w:space="0"/>
            </w:tcBorders>
            <w:vAlign w:val="center"/>
          </w:tcPr>
          <w:p>
            <w:pPr>
              <w:jc w:val="center"/>
              <w:rPr>
                <w:rFonts w:ascii="宋体" w:hAnsi="宋体" w:cs="Times New Roman"/>
                <w:szCs w:val="21"/>
              </w:rPr>
            </w:pPr>
            <w:r>
              <w:rPr>
                <w:rFonts w:hint="eastAsia" w:ascii="宋体" w:hAnsi="宋体" w:cs="Times New Roman"/>
                <w:szCs w:val="21"/>
              </w:rPr>
              <w:t>3人-10人</w:t>
            </w:r>
          </w:p>
        </w:tc>
        <w:tc>
          <w:tcPr>
            <w:tcW w:w="2168" w:type="dxa"/>
            <w:tcBorders>
              <w:top w:val="single" w:color="BFBFBF" w:sz="4" w:space="0"/>
              <w:left w:val="single" w:color="BFBFBF" w:sz="4" w:space="0"/>
              <w:bottom w:val="single" w:color="BFBFBF" w:sz="4" w:space="0"/>
              <w:right w:val="single" w:color="BFBFBF" w:sz="4" w:space="0"/>
            </w:tcBorders>
            <w:vAlign w:val="center"/>
          </w:tcPr>
          <w:p>
            <w:pPr>
              <w:jc w:val="center"/>
              <w:rPr>
                <w:rFonts w:ascii="宋体" w:hAnsi="宋体" w:cs="Times New Roman"/>
                <w:szCs w:val="21"/>
              </w:rPr>
            </w:pPr>
            <w:r>
              <w:rPr>
                <w:rFonts w:hint="eastAsia" w:ascii="宋体" w:hAnsi="宋体" w:cs="Times New Roman"/>
                <w:szCs w:val="21"/>
              </w:rPr>
              <w:t>10人-</w:t>
            </w:r>
            <w:r>
              <w:rPr>
                <w:rFonts w:ascii="宋体" w:hAnsi="宋体" w:cs="Times New Roman"/>
                <w:szCs w:val="21"/>
              </w:rPr>
              <w:t>30人</w:t>
            </w:r>
          </w:p>
        </w:tc>
        <w:tc>
          <w:tcPr>
            <w:tcW w:w="1802" w:type="dxa"/>
            <w:tcBorders>
              <w:top w:val="single" w:color="BFBFBF" w:sz="4" w:space="0"/>
              <w:left w:val="single" w:color="BFBFBF" w:sz="4" w:space="0"/>
              <w:bottom w:val="single" w:color="BFBFBF" w:sz="4" w:space="0"/>
              <w:right w:val="single" w:color="BFBFBF" w:sz="4" w:space="0"/>
            </w:tcBorders>
            <w:vAlign w:val="center"/>
          </w:tcPr>
          <w:p>
            <w:pPr>
              <w:jc w:val="center"/>
              <w:rPr>
                <w:rFonts w:ascii="宋体" w:hAnsi="宋体" w:cs="Times New Roman"/>
                <w:szCs w:val="21"/>
              </w:rPr>
            </w:pPr>
            <w:r>
              <w:rPr>
                <w:rFonts w:ascii="宋体" w:hAnsi="宋体" w:cs="Times New Roman"/>
                <w:szCs w:val="21"/>
              </w:rPr>
              <w:t>＞30人</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c>
          <w:tcPr>
            <w:tcW w:w="763" w:type="dxa"/>
            <w:tcBorders>
              <w:top w:val="single" w:color="BFBFBF" w:sz="4" w:space="0"/>
              <w:left w:val="single" w:color="BFBFBF" w:sz="4" w:space="0"/>
              <w:bottom w:val="single" w:color="BFBFBF" w:sz="4" w:space="0"/>
              <w:right w:val="single" w:color="BFBFBF" w:sz="4" w:space="0"/>
            </w:tcBorders>
            <w:vAlign w:val="center"/>
          </w:tcPr>
          <w:p>
            <w:pPr>
              <w:jc w:val="center"/>
              <w:rPr>
                <w:rFonts w:ascii="宋体" w:hAnsi="宋体" w:cs="Times New Roman"/>
                <w:szCs w:val="21"/>
              </w:rPr>
            </w:pPr>
            <w:r>
              <w:rPr>
                <w:rFonts w:hint="eastAsia" w:ascii="宋体" w:hAnsi="宋体" w:cs="Times New Roman"/>
                <w:szCs w:val="21"/>
              </w:rPr>
              <w:t>重伤</w:t>
            </w:r>
          </w:p>
          <w:p>
            <w:pPr>
              <w:jc w:val="center"/>
              <w:rPr>
                <w:rFonts w:ascii="宋体" w:hAnsi="宋体" w:cs="Times New Roman"/>
                <w:szCs w:val="21"/>
              </w:rPr>
            </w:pPr>
            <w:r>
              <w:rPr>
                <w:rFonts w:hint="eastAsia" w:ascii="宋体" w:hAnsi="宋体" w:cs="Times New Roman"/>
                <w:szCs w:val="21"/>
              </w:rPr>
              <w:t>人数</w:t>
            </w:r>
          </w:p>
        </w:tc>
        <w:tc>
          <w:tcPr>
            <w:tcW w:w="1711" w:type="dxa"/>
            <w:tcBorders>
              <w:top w:val="single" w:color="BFBFBF" w:sz="4" w:space="0"/>
              <w:left w:val="single" w:color="BFBFBF" w:sz="4" w:space="0"/>
              <w:bottom w:val="single" w:color="BFBFBF" w:sz="4" w:space="0"/>
              <w:right w:val="single" w:color="BFBFBF" w:sz="4" w:space="0"/>
            </w:tcBorders>
            <w:vAlign w:val="center"/>
          </w:tcPr>
          <w:p>
            <w:pPr>
              <w:jc w:val="center"/>
              <w:rPr>
                <w:rFonts w:ascii="宋体" w:hAnsi="宋体" w:cs="Times New Roman"/>
                <w:szCs w:val="21"/>
              </w:rPr>
            </w:pPr>
            <w:r>
              <w:rPr>
                <w:rFonts w:ascii="宋体" w:hAnsi="宋体" w:cs="Times New Roman"/>
                <w:szCs w:val="21"/>
              </w:rPr>
              <w:t>＜10人</w:t>
            </w:r>
          </w:p>
        </w:tc>
        <w:tc>
          <w:tcPr>
            <w:tcW w:w="2078" w:type="dxa"/>
            <w:tcBorders>
              <w:top w:val="single" w:color="BFBFBF" w:sz="4" w:space="0"/>
              <w:left w:val="single" w:color="BFBFBF" w:sz="4" w:space="0"/>
              <w:bottom w:val="single" w:color="BFBFBF" w:sz="4" w:space="0"/>
              <w:right w:val="single" w:color="BFBFBF" w:sz="4" w:space="0"/>
            </w:tcBorders>
            <w:vAlign w:val="center"/>
          </w:tcPr>
          <w:p>
            <w:pPr>
              <w:jc w:val="center"/>
              <w:rPr>
                <w:rFonts w:ascii="宋体" w:hAnsi="宋体" w:cs="Times New Roman"/>
                <w:szCs w:val="21"/>
              </w:rPr>
            </w:pPr>
            <w:r>
              <w:rPr>
                <w:rFonts w:hint="eastAsia" w:ascii="宋体" w:hAnsi="宋体" w:cs="Times New Roman"/>
                <w:szCs w:val="21"/>
              </w:rPr>
              <w:t>10人-</w:t>
            </w:r>
            <w:r>
              <w:rPr>
                <w:rFonts w:ascii="宋体" w:hAnsi="宋体" w:cs="Times New Roman"/>
                <w:szCs w:val="21"/>
              </w:rPr>
              <w:t>50人</w:t>
            </w:r>
          </w:p>
        </w:tc>
        <w:tc>
          <w:tcPr>
            <w:tcW w:w="2168" w:type="dxa"/>
            <w:tcBorders>
              <w:top w:val="single" w:color="BFBFBF" w:sz="4" w:space="0"/>
              <w:left w:val="single" w:color="BFBFBF" w:sz="4" w:space="0"/>
              <w:bottom w:val="single" w:color="BFBFBF" w:sz="4" w:space="0"/>
              <w:right w:val="single" w:color="BFBFBF" w:sz="4" w:space="0"/>
            </w:tcBorders>
            <w:vAlign w:val="center"/>
          </w:tcPr>
          <w:p>
            <w:pPr>
              <w:jc w:val="center"/>
              <w:rPr>
                <w:rFonts w:ascii="宋体" w:hAnsi="宋体" w:cs="Times New Roman"/>
                <w:szCs w:val="21"/>
              </w:rPr>
            </w:pPr>
            <w:r>
              <w:rPr>
                <w:rFonts w:hint="eastAsia" w:ascii="宋体" w:hAnsi="宋体" w:cs="Times New Roman"/>
                <w:szCs w:val="21"/>
              </w:rPr>
              <w:t>50人-</w:t>
            </w:r>
            <w:r>
              <w:rPr>
                <w:rFonts w:ascii="宋体" w:hAnsi="宋体" w:cs="Times New Roman"/>
                <w:szCs w:val="21"/>
              </w:rPr>
              <w:t>100人</w:t>
            </w:r>
          </w:p>
        </w:tc>
        <w:tc>
          <w:tcPr>
            <w:tcW w:w="1802" w:type="dxa"/>
            <w:tcBorders>
              <w:top w:val="single" w:color="BFBFBF" w:sz="4" w:space="0"/>
              <w:left w:val="single" w:color="BFBFBF" w:sz="4" w:space="0"/>
              <w:bottom w:val="single" w:color="BFBFBF" w:sz="4" w:space="0"/>
              <w:right w:val="single" w:color="BFBFBF" w:sz="4" w:space="0"/>
            </w:tcBorders>
            <w:vAlign w:val="center"/>
          </w:tcPr>
          <w:p>
            <w:pPr>
              <w:jc w:val="center"/>
              <w:rPr>
                <w:rFonts w:ascii="宋体" w:hAnsi="宋体" w:cs="Times New Roman"/>
                <w:szCs w:val="21"/>
              </w:rPr>
            </w:pPr>
            <w:r>
              <w:rPr>
                <w:rFonts w:ascii="宋体" w:hAnsi="宋体" w:cs="Times New Roman"/>
                <w:szCs w:val="21"/>
              </w:rPr>
              <w:t>＞100人</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557" w:hRule="atLeast"/>
        </w:trPr>
        <w:tc>
          <w:tcPr>
            <w:tcW w:w="763" w:type="dxa"/>
            <w:tcBorders>
              <w:top w:val="single" w:color="BFBFBF" w:sz="4" w:space="0"/>
              <w:left w:val="single" w:color="BFBFBF" w:sz="4" w:space="0"/>
              <w:bottom w:val="single" w:color="BFBFBF" w:sz="4" w:space="0"/>
              <w:right w:val="single" w:color="BFBFBF" w:sz="4" w:space="0"/>
            </w:tcBorders>
            <w:vAlign w:val="center"/>
          </w:tcPr>
          <w:p>
            <w:pPr>
              <w:jc w:val="center"/>
              <w:rPr>
                <w:rFonts w:ascii="宋体" w:hAnsi="宋体" w:cs="Times New Roman"/>
                <w:szCs w:val="21"/>
              </w:rPr>
            </w:pPr>
            <w:r>
              <w:rPr>
                <w:rFonts w:hint="eastAsia" w:ascii="宋体" w:hAnsi="宋体" w:cs="Times New Roman"/>
                <w:szCs w:val="21"/>
              </w:rPr>
              <w:t>经济</w:t>
            </w:r>
          </w:p>
          <w:p>
            <w:pPr>
              <w:jc w:val="center"/>
              <w:rPr>
                <w:rFonts w:ascii="宋体" w:hAnsi="宋体" w:cs="Times New Roman"/>
                <w:szCs w:val="21"/>
              </w:rPr>
            </w:pPr>
            <w:r>
              <w:rPr>
                <w:rFonts w:hint="eastAsia" w:ascii="宋体" w:hAnsi="宋体" w:cs="Times New Roman"/>
                <w:szCs w:val="21"/>
              </w:rPr>
              <w:t>损失</w:t>
            </w:r>
          </w:p>
        </w:tc>
        <w:tc>
          <w:tcPr>
            <w:tcW w:w="1711" w:type="dxa"/>
            <w:tcBorders>
              <w:top w:val="single" w:color="BFBFBF" w:sz="4" w:space="0"/>
              <w:left w:val="single" w:color="BFBFBF" w:sz="4" w:space="0"/>
              <w:bottom w:val="single" w:color="BFBFBF" w:sz="4" w:space="0"/>
              <w:right w:val="single" w:color="BFBFBF" w:sz="4" w:space="0"/>
            </w:tcBorders>
            <w:vAlign w:val="center"/>
          </w:tcPr>
          <w:p>
            <w:pPr>
              <w:jc w:val="center"/>
              <w:rPr>
                <w:rFonts w:ascii="宋体" w:hAnsi="宋体" w:cs="Times New Roman"/>
                <w:szCs w:val="21"/>
              </w:rPr>
            </w:pPr>
            <w:r>
              <w:rPr>
                <w:rFonts w:ascii="宋体" w:hAnsi="宋体" w:cs="Times New Roman"/>
                <w:szCs w:val="21"/>
              </w:rPr>
              <w:t>＜1000</w:t>
            </w:r>
            <w:r>
              <w:rPr>
                <w:rFonts w:hint="eastAsia" w:ascii="宋体" w:hAnsi="宋体" w:cs="Times New Roman"/>
                <w:szCs w:val="21"/>
              </w:rPr>
              <w:t>万的直接经济损失</w:t>
            </w:r>
          </w:p>
        </w:tc>
        <w:tc>
          <w:tcPr>
            <w:tcW w:w="2078" w:type="dxa"/>
            <w:tcBorders>
              <w:top w:val="single" w:color="BFBFBF" w:sz="4" w:space="0"/>
              <w:left w:val="single" w:color="BFBFBF" w:sz="4" w:space="0"/>
              <w:bottom w:val="single" w:color="BFBFBF" w:sz="4" w:space="0"/>
              <w:right w:val="single" w:color="BFBFBF" w:sz="4" w:space="0"/>
            </w:tcBorders>
            <w:vAlign w:val="center"/>
          </w:tcPr>
          <w:p>
            <w:pPr>
              <w:jc w:val="center"/>
              <w:rPr>
                <w:rFonts w:ascii="宋体" w:hAnsi="宋体" w:cs="Times New Roman"/>
                <w:szCs w:val="21"/>
              </w:rPr>
            </w:pPr>
            <w:r>
              <w:rPr>
                <w:rFonts w:ascii="宋体" w:hAnsi="宋体" w:cs="Times New Roman"/>
                <w:szCs w:val="21"/>
              </w:rPr>
              <w:t>1000</w:t>
            </w:r>
            <w:r>
              <w:rPr>
                <w:rFonts w:hint="eastAsia" w:ascii="宋体" w:hAnsi="宋体" w:cs="Times New Roman"/>
                <w:szCs w:val="21"/>
              </w:rPr>
              <w:t>万-</w:t>
            </w:r>
            <w:r>
              <w:rPr>
                <w:rFonts w:ascii="宋体" w:hAnsi="宋体" w:cs="Times New Roman"/>
                <w:szCs w:val="21"/>
              </w:rPr>
              <w:t>5000</w:t>
            </w:r>
            <w:r>
              <w:rPr>
                <w:rFonts w:hint="eastAsia" w:ascii="宋体" w:hAnsi="宋体" w:cs="Times New Roman"/>
                <w:szCs w:val="21"/>
              </w:rPr>
              <w:t>万的直接经济损失</w:t>
            </w:r>
          </w:p>
        </w:tc>
        <w:tc>
          <w:tcPr>
            <w:tcW w:w="2168" w:type="dxa"/>
            <w:tcBorders>
              <w:top w:val="single" w:color="BFBFBF" w:sz="4" w:space="0"/>
              <w:left w:val="single" w:color="BFBFBF" w:sz="4" w:space="0"/>
              <w:bottom w:val="single" w:color="BFBFBF" w:sz="4" w:space="0"/>
              <w:right w:val="single" w:color="BFBFBF" w:sz="4" w:space="0"/>
            </w:tcBorders>
            <w:vAlign w:val="center"/>
          </w:tcPr>
          <w:p>
            <w:pPr>
              <w:jc w:val="center"/>
              <w:rPr>
                <w:rFonts w:ascii="宋体" w:hAnsi="宋体" w:cs="Times New Roman"/>
                <w:szCs w:val="21"/>
              </w:rPr>
            </w:pPr>
            <w:r>
              <w:rPr>
                <w:rFonts w:ascii="宋体" w:hAnsi="宋体" w:cs="Times New Roman"/>
                <w:szCs w:val="21"/>
              </w:rPr>
              <w:t>5000</w:t>
            </w:r>
            <w:r>
              <w:rPr>
                <w:rFonts w:hint="eastAsia" w:ascii="宋体" w:hAnsi="宋体" w:cs="Times New Roman"/>
                <w:szCs w:val="21"/>
              </w:rPr>
              <w:t>万-</w:t>
            </w:r>
            <w:r>
              <w:rPr>
                <w:rFonts w:ascii="宋体" w:hAnsi="宋体" w:cs="Times New Roman"/>
                <w:szCs w:val="21"/>
              </w:rPr>
              <w:t>10000</w:t>
            </w:r>
            <w:r>
              <w:rPr>
                <w:rFonts w:hint="eastAsia" w:ascii="宋体" w:hAnsi="宋体" w:cs="Times New Roman"/>
                <w:szCs w:val="21"/>
              </w:rPr>
              <w:t>万的直接经济损失</w:t>
            </w:r>
          </w:p>
        </w:tc>
        <w:tc>
          <w:tcPr>
            <w:tcW w:w="1802" w:type="dxa"/>
            <w:tcBorders>
              <w:top w:val="single" w:color="BFBFBF" w:sz="4" w:space="0"/>
              <w:left w:val="single" w:color="BFBFBF" w:sz="4" w:space="0"/>
              <w:bottom w:val="single" w:color="BFBFBF" w:sz="4" w:space="0"/>
              <w:right w:val="single" w:color="BFBFBF" w:sz="4" w:space="0"/>
            </w:tcBorders>
            <w:vAlign w:val="center"/>
          </w:tcPr>
          <w:p>
            <w:pPr>
              <w:jc w:val="center"/>
              <w:rPr>
                <w:rFonts w:ascii="宋体" w:hAnsi="宋体" w:cs="Times New Roman"/>
                <w:szCs w:val="21"/>
              </w:rPr>
            </w:pPr>
            <w:r>
              <w:rPr>
                <w:rFonts w:ascii="宋体" w:hAnsi="宋体" w:cs="Times New Roman"/>
                <w:szCs w:val="21"/>
              </w:rPr>
              <w:t>＞10000</w:t>
            </w:r>
            <w:r>
              <w:rPr>
                <w:rFonts w:hint="eastAsia" w:ascii="宋体" w:hAnsi="宋体" w:cs="Times New Roman"/>
                <w:szCs w:val="21"/>
              </w:rPr>
              <w:t>万的直接经济损失</w:t>
            </w:r>
          </w:p>
        </w:tc>
      </w:tr>
    </w:tbl>
    <w:p>
      <w:pPr>
        <w:rPr>
          <w:rFonts w:ascii="宋体" w:hAnsi="宋体"/>
          <w:szCs w:val="21"/>
        </w:rPr>
      </w:pPr>
    </w:p>
    <w:p>
      <w:pPr>
        <w:jc w:val="left"/>
        <w:rPr>
          <w:rFonts w:ascii="宋体" w:hAnsi="宋体"/>
          <w:color w:val="FF0000"/>
          <w:szCs w:val="21"/>
        </w:rPr>
      </w:pPr>
      <w:r>
        <w:rPr>
          <w:rFonts w:hint="eastAsia" w:ascii="宋体" w:hAnsi="宋体" w:cs="Times New Roman"/>
          <w:color w:val="FF0000"/>
          <w:szCs w:val="21"/>
        </w:rPr>
        <w:t>27、</w:t>
      </w:r>
      <w:r>
        <w:rPr>
          <w:rFonts w:hint="eastAsia" w:ascii="宋体" w:hAnsi="宋体" w:cs="Times New Roman"/>
          <w:color w:val="FF0000"/>
          <w:szCs w:val="21"/>
          <w:u w:val="single"/>
        </w:rPr>
        <w:t>建设项目目标动态控制的准备工作步骤：</w:t>
      </w:r>
    </w:p>
    <w:p>
      <w:pPr>
        <w:jc w:val="left"/>
        <w:rPr>
          <w:rFonts w:ascii="宋体" w:hAnsi="宋体"/>
          <w:szCs w:val="21"/>
        </w:rPr>
      </w:pPr>
      <w:r>
        <w:rPr>
          <w:rFonts w:hint="eastAsia" w:ascii="宋体" w:hAnsi="宋体" w:cs="Times New Roman"/>
          <w:szCs w:val="21"/>
        </w:rPr>
        <w:t xml:space="preserve">    </w:t>
      </w:r>
      <w:r>
        <w:rPr>
          <w:rFonts w:hint="eastAsia" w:ascii="宋体" w:hAnsi="宋体" w:cs="Times New Roman"/>
          <w:szCs w:val="21"/>
          <w:u w:val="single"/>
        </w:rPr>
        <w:t>第一步</w:t>
      </w:r>
      <w:r>
        <w:rPr>
          <w:rFonts w:hint="eastAsia" w:ascii="宋体" w:hAnsi="宋体" w:cs="Times New Roman"/>
          <w:szCs w:val="21"/>
        </w:rPr>
        <w:t>：项目目标动态控制的准备工作</w:t>
      </w:r>
    </w:p>
    <w:p>
      <w:pPr>
        <w:jc w:val="left"/>
        <w:rPr>
          <w:rFonts w:ascii="宋体" w:hAnsi="宋体"/>
          <w:szCs w:val="21"/>
        </w:rPr>
      </w:pPr>
      <w:r>
        <w:rPr>
          <w:rFonts w:hint="eastAsia" w:ascii="宋体" w:hAnsi="宋体" w:cs="Times New Roman"/>
          <w:szCs w:val="21"/>
        </w:rPr>
        <w:t xml:space="preserve">    </w:t>
      </w:r>
      <w:r>
        <w:rPr>
          <w:rFonts w:hint="eastAsia" w:ascii="宋体" w:hAnsi="宋体" w:cs="Times New Roman"/>
          <w:szCs w:val="21"/>
          <w:u w:val="single"/>
        </w:rPr>
        <w:t>第二步</w:t>
      </w:r>
      <w:r>
        <w:rPr>
          <w:rFonts w:hint="eastAsia" w:ascii="宋体" w:hAnsi="宋体" w:cs="Times New Roman"/>
          <w:szCs w:val="21"/>
        </w:rPr>
        <w:t>：在项目实施过程中（如设计过程中，投招标过程中，和施工过程中）对项目目标进行动态跟踪和控制。</w:t>
      </w:r>
    </w:p>
    <w:p>
      <w:pPr>
        <w:jc w:val="left"/>
        <w:rPr>
          <w:rFonts w:ascii="宋体" w:hAnsi="宋体"/>
          <w:szCs w:val="21"/>
        </w:rPr>
      </w:pPr>
      <w:r>
        <w:rPr>
          <w:rFonts w:hint="eastAsia" w:ascii="宋体" w:hAnsi="宋体" w:cs="Times New Roman"/>
          <w:szCs w:val="21"/>
        </w:rPr>
        <w:t xml:space="preserve">    </w:t>
      </w:r>
      <w:r>
        <w:rPr>
          <w:rFonts w:hint="eastAsia" w:ascii="宋体" w:hAnsi="宋体" w:cs="Times New Roman"/>
          <w:szCs w:val="21"/>
          <w:u w:val="single"/>
        </w:rPr>
        <w:t>第三步</w:t>
      </w:r>
      <w:r>
        <w:rPr>
          <w:rFonts w:hint="eastAsia" w:ascii="宋体" w:hAnsi="宋体" w:cs="Times New Roman"/>
          <w:szCs w:val="21"/>
        </w:rPr>
        <w:t>：如果原定的项目目标不合理，或原定的项目目标无法实现，进行项目目标的调整，目标调整后控制过程再回复到上述的第一步。</w:t>
      </w:r>
    </w:p>
    <w:p>
      <w:pPr>
        <w:rPr>
          <w:rFonts w:ascii="宋体" w:hAnsi="宋体"/>
          <w:color w:val="FF0000"/>
          <w:szCs w:val="21"/>
        </w:rPr>
      </w:pPr>
      <w:r>
        <w:rPr>
          <w:rFonts w:hint="eastAsia" w:ascii="宋体" w:hAnsi="宋体"/>
          <w:color w:val="FF0000"/>
          <w:szCs w:val="21"/>
        </w:rPr>
        <w:t>28、</w:t>
      </w:r>
      <w:r>
        <w:rPr>
          <w:rFonts w:ascii="宋体" w:hAnsi="宋体"/>
          <w:color w:val="FF0000"/>
          <w:szCs w:val="21"/>
          <w:u w:val="single"/>
        </w:rPr>
        <w:t>建设工程五方</w:t>
      </w:r>
      <w:r>
        <w:rPr>
          <w:rFonts w:hint="eastAsia" w:ascii="宋体" w:hAnsi="宋体"/>
          <w:color w:val="FF0000"/>
          <w:szCs w:val="21"/>
          <w:u w:val="single"/>
        </w:rPr>
        <w:t>目标和任务</w:t>
      </w:r>
      <w:r>
        <w:rPr>
          <w:rFonts w:ascii="宋体" w:hAnsi="宋体"/>
          <w:color w:val="FF0000"/>
          <w:szCs w:val="21"/>
        </w:rPr>
        <w:t>：</w:t>
      </w:r>
    </w:p>
    <w:p>
      <w:pPr>
        <w:pStyle w:val="6"/>
        <w:numPr>
          <w:ilvl w:val="0"/>
          <w:numId w:val="4"/>
        </w:numPr>
        <w:ind w:firstLineChars="0"/>
        <w:rPr>
          <w:rFonts w:ascii="宋体" w:hAnsi="宋体"/>
          <w:szCs w:val="21"/>
        </w:rPr>
      </w:pPr>
      <w:r>
        <w:rPr>
          <w:rFonts w:ascii="宋体" w:hAnsi="宋体"/>
          <w:szCs w:val="21"/>
          <w:u w:val="single"/>
        </w:rPr>
        <w:t>业主方</w:t>
      </w:r>
      <w:r>
        <w:rPr>
          <w:rFonts w:hint="eastAsia" w:ascii="宋体" w:hAnsi="宋体"/>
          <w:szCs w:val="21"/>
        </w:rPr>
        <w:t>：</w:t>
      </w:r>
      <w:r>
        <w:rPr>
          <w:rFonts w:ascii="宋体" w:hAnsi="宋体"/>
          <w:szCs w:val="21"/>
        </w:rPr>
        <w:t>目标：项目的投资目标、进度目标和质量目标。任务:</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1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①</w:t>
      </w:r>
      <w:r>
        <w:rPr>
          <w:rFonts w:ascii="宋体" w:hAnsi="宋体"/>
          <w:szCs w:val="21"/>
        </w:rPr>
        <w:fldChar w:fldCharType="end"/>
      </w:r>
      <w:r>
        <w:rPr>
          <w:rFonts w:ascii="宋体" w:hAnsi="宋体"/>
          <w:szCs w:val="21"/>
        </w:rPr>
        <w:t>安全管理</w:t>
      </w:r>
      <w:r>
        <w:rPr>
          <w:rFonts w:hint="eastAsia" w:ascii="宋体" w:hAnsi="宋体"/>
          <w:szCs w:val="21"/>
        </w:rPr>
        <w:t>②投资控制③进度控制④质量控制</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5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⑤</w:t>
      </w:r>
      <w:r>
        <w:rPr>
          <w:rFonts w:ascii="宋体" w:hAnsi="宋体"/>
          <w:szCs w:val="21"/>
        </w:rPr>
        <w:fldChar w:fldCharType="end"/>
      </w:r>
      <w:r>
        <w:rPr>
          <w:rFonts w:ascii="宋体" w:hAnsi="宋体"/>
          <w:szCs w:val="21"/>
        </w:rPr>
        <w:t>合同管理</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6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⑥</w:t>
      </w:r>
      <w:r>
        <w:rPr>
          <w:rFonts w:ascii="宋体" w:hAnsi="宋体"/>
          <w:szCs w:val="21"/>
        </w:rPr>
        <w:fldChar w:fldCharType="end"/>
      </w:r>
      <w:r>
        <w:rPr>
          <w:rFonts w:ascii="宋体" w:hAnsi="宋体"/>
          <w:szCs w:val="21"/>
        </w:rPr>
        <w:t>信息管理</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7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⑦</w:t>
      </w:r>
      <w:r>
        <w:rPr>
          <w:rFonts w:ascii="宋体" w:hAnsi="宋体"/>
          <w:szCs w:val="21"/>
        </w:rPr>
        <w:fldChar w:fldCharType="end"/>
      </w:r>
      <w:r>
        <w:rPr>
          <w:rFonts w:ascii="宋体" w:hAnsi="宋体"/>
          <w:szCs w:val="21"/>
        </w:rPr>
        <w:t>组织和协调</w:t>
      </w:r>
    </w:p>
    <w:p>
      <w:pPr>
        <w:pStyle w:val="6"/>
        <w:numPr>
          <w:ilvl w:val="0"/>
          <w:numId w:val="4"/>
        </w:numPr>
        <w:ind w:firstLineChars="0"/>
        <w:rPr>
          <w:rFonts w:ascii="宋体" w:hAnsi="宋体"/>
          <w:szCs w:val="21"/>
        </w:rPr>
      </w:pPr>
      <w:r>
        <w:rPr>
          <w:rFonts w:ascii="宋体" w:hAnsi="宋体"/>
          <w:szCs w:val="21"/>
          <w:u w:val="single"/>
        </w:rPr>
        <w:t>设计方</w:t>
      </w:r>
      <w:r>
        <w:rPr>
          <w:rFonts w:hint="eastAsia" w:ascii="宋体" w:hAnsi="宋体"/>
          <w:szCs w:val="21"/>
        </w:rPr>
        <w:t>：</w:t>
      </w:r>
      <w:r>
        <w:rPr>
          <w:rFonts w:ascii="宋体" w:hAnsi="宋体"/>
          <w:szCs w:val="21"/>
        </w:rPr>
        <w:t>目标：设计的成本目标、进度目标、质量目标和投资目标；任务：与设计工作有关的安全管理、设计成本控制和与设计工作有关的工程造价控制、设计进度控制、设计质量控制、设计合同管理和设计信息管理、与设计工作有关的组织和协调。</w:t>
      </w:r>
    </w:p>
    <w:p>
      <w:pPr>
        <w:pStyle w:val="6"/>
        <w:numPr>
          <w:ilvl w:val="0"/>
          <w:numId w:val="4"/>
        </w:numPr>
        <w:ind w:firstLineChars="0"/>
        <w:rPr>
          <w:rFonts w:ascii="宋体" w:hAnsi="宋体"/>
          <w:szCs w:val="21"/>
        </w:rPr>
      </w:pPr>
      <w:r>
        <w:rPr>
          <w:rFonts w:ascii="宋体" w:hAnsi="宋体"/>
          <w:szCs w:val="21"/>
          <w:u w:val="single"/>
        </w:rPr>
        <w:t>施工方</w:t>
      </w:r>
      <w:r>
        <w:rPr>
          <w:rFonts w:hint="eastAsia" w:ascii="宋体" w:hAnsi="宋体"/>
          <w:szCs w:val="21"/>
        </w:rPr>
        <w:t>：</w:t>
      </w:r>
      <w:r>
        <w:rPr>
          <w:rFonts w:ascii="宋体" w:hAnsi="宋体"/>
          <w:szCs w:val="21"/>
        </w:rPr>
        <w:t>目标：施工的成本目标、进度目标和质量目标。任务：施工</w:t>
      </w:r>
      <w:r>
        <w:rPr>
          <w:rFonts w:hint="eastAsia" w:ascii="宋体" w:hAnsi="宋体"/>
          <w:szCs w:val="21"/>
        </w:rPr>
        <w:t>安全管理、施工成本控制、施工进度控制、施工质量控制、施工合同管理、施工信息管理、与施工有关的组织和协调</w:t>
      </w:r>
    </w:p>
    <w:p>
      <w:pPr>
        <w:pStyle w:val="6"/>
        <w:numPr>
          <w:ilvl w:val="0"/>
          <w:numId w:val="4"/>
        </w:numPr>
        <w:ind w:firstLineChars="0"/>
        <w:rPr>
          <w:rFonts w:ascii="宋体" w:hAnsi="宋体"/>
          <w:szCs w:val="21"/>
        </w:rPr>
      </w:pPr>
      <w:r>
        <w:rPr>
          <w:rFonts w:ascii="宋体" w:hAnsi="宋体"/>
          <w:szCs w:val="21"/>
          <w:u w:val="single"/>
        </w:rPr>
        <w:t>材料供应方</w:t>
      </w:r>
      <w:r>
        <w:rPr>
          <w:rFonts w:hint="eastAsia" w:ascii="宋体" w:hAnsi="宋体"/>
          <w:szCs w:val="21"/>
          <w:u w:val="single"/>
        </w:rPr>
        <w:t>（供货方）</w:t>
      </w:r>
      <w:r>
        <w:rPr>
          <w:rFonts w:hint="eastAsia" w:ascii="宋体" w:hAnsi="宋体"/>
          <w:szCs w:val="21"/>
        </w:rPr>
        <w:t>：</w:t>
      </w:r>
      <w:r>
        <w:rPr>
          <w:rFonts w:ascii="宋体" w:hAnsi="宋体"/>
          <w:szCs w:val="21"/>
        </w:rPr>
        <w:t>目标：材料供应方的成本目标、材料供应的进度目标、材料供应的质量目标。任务：材料供应的安全管理、材料供应的成本控制、材料供应的进度控制、材料供应的质量控制、材料供应合同管理、材料供应信息管理、与材料供应有关的组织与协调。</w:t>
      </w:r>
    </w:p>
    <w:p>
      <w:pPr>
        <w:pStyle w:val="6"/>
        <w:numPr>
          <w:ilvl w:val="0"/>
          <w:numId w:val="4"/>
        </w:numPr>
        <w:ind w:firstLineChars="0"/>
        <w:rPr>
          <w:rFonts w:ascii="宋体" w:hAnsi="宋体"/>
          <w:szCs w:val="21"/>
        </w:rPr>
      </w:pPr>
      <w:r>
        <w:rPr>
          <w:rFonts w:ascii="宋体" w:hAnsi="宋体"/>
          <w:szCs w:val="21"/>
          <w:u w:val="single"/>
        </w:rPr>
        <w:t>建设项目总承包方</w:t>
      </w:r>
      <w:r>
        <w:rPr>
          <w:rFonts w:ascii="宋体" w:hAnsi="宋体"/>
          <w:szCs w:val="21"/>
        </w:rPr>
        <w:t>。</w:t>
      </w:r>
    </w:p>
    <w:p>
      <w:pPr>
        <w:rPr>
          <w:rFonts w:ascii="宋体" w:hAnsi="宋体"/>
          <w:szCs w:val="21"/>
        </w:rPr>
      </w:pPr>
      <w:r>
        <w:rPr>
          <w:rFonts w:hint="eastAsia" w:ascii="宋体" w:hAnsi="宋体"/>
          <w:szCs w:val="21"/>
        </w:rPr>
        <w:t>29、</w:t>
      </w:r>
      <w:r>
        <w:rPr>
          <w:rFonts w:hint="eastAsia" w:ascii="宋体" w:hAnsi="宋体"/>
          <w:szCs w:val="21"/>
          <w:u w:val="single"/>
        </w:rPr>
        <w:t>建设工程中</w:t>
      </w:r>
      <w:r>
        <w:rPr>
          <w:rFonts w:ascii="宋体" w:hAnsi="宋体"/>
          <w:szCs w:val="21"/>
          <w:u w:val="single"/>
        </w:rPr>
        <w:t>合同类型、内容</w:t>
      </w:r>
    </w:p>
    <w:p>
      <w:pPr>
        <w:pStyle w:val="6"/>
        <w:numPr>
          <w:ilvl w:val="0"/>
          <w:numId w:val="5"/>
        </w:numPr>
        <w:ind w:firstLineChars="0"/>
        <w:rPr>
          <w:rFonts w:ascii="宋体" w:hAnsi="宋体"/>
          <w:szCs w:val="21"/>
        </w:rPr>
      </w:pPr>
      <w:r>
        <w:rPr>
          <w:rFonts w:ascii="宋体" w:hAnsi="宋体"/>
          <w:szCs w:val="21"/>
          <w:u w:val="single"/>
        </w:rPr>
        <w:t>勘察合同</w:t>
      </w:r>
      <w:r>
        <w:rPr>
          <w:rFonts w:ascii="宋体" w:hAnsi="宋体"/>
          <w:szCs w:val="21"/>
        </w:rPr>
        <w:t>。工程勘察合同是发包人与勘察人之间为完成一定的勘察任务，明确相互权利和义务关系的协议。内容包括：合同当事人及合同定立目的、工程概括、发包人的权利和义务、勘察人的权利和义务、开工及提及勘察成果资料的时间、收费标准及付费方式、违约责任、合同争议的解决、合同的生效。</w:t>
      </w:r>
    </w:p>
    <w:p>
      <w:pPr>
        <w:pStyle w:val="6"/>
        <w:numPr>
          <w:ilvl w:val="0"/>
          <w:numId w:val="5"/>
        </w:numPr>
        <w:ind w:firstLineChars="0"/>
        <w:rPr>
          <w:rFonts w:ascii="宋体" w:hAnsi="宋体"/>
          <w:szCs w:val="21"/>
        </w:rPr>
      </w:pPr>
      <w:r>
        <w:rPr>
          <w:rFonts w:ascii="宋体" w:hAnsi="宋体"/>
          <w:szCs w:val="21"/>
          <w:u w:val="single"/>
        </w:rPr>
        <w:t>设计合同</w:t>
      </w:r>
      <w:r>
        <w:rPr>
          <w:rFonts w:ascii="宋体" w:hAnsi="宋体"/>
          <w:szCs w:val="21"/>
        </w:rPr>
        <w:t>。工程设计合同是发包人与设计人之间为完成一定的设计任务，明确相互权利和义务关系的协议。内容：合同订立的目的和依据、发包人的权利与义务、设计人的权利与义务、设计收费估算值及设计费支付、违约责任、合同争议的解决、合同的生效与鉴证及其他。</w:t>
      </w:r>
    </w:p>
    <w:p>
      <w:pPr>
        <w:pStyle w:val="6"/>
        <w:numPr>
          <w:ilvl w:val="0"/>
          <w:numId w:val="5"/>
        </w:numPr>
        <w:ind w:firstLineChars="0"/>
        <w:rPr>
          <w:rFonts w:ascii="宋体" w:hAnsi="宋体"/>
          <w:szCs w:val="21"/>
        </w:rPr>
      </w:pPr>
      <w:r>
        <w:rPr>
          <w:rFonts w:ascii="宋体" w:hAnsi="宋体"/>
          <w:szCs w:val="21"/>
          <w:u w:val="single"/>
        </w:rPr>
        <w:t>工程施工合同</w:t>
      </w:r>
      <w:r>
        <w:rPr>
          <w:rFonts w:ascii="宋体" w:hAnsi="宋体"/>
          <w:szCs w:val="21"/>
        </w:rPr>
        <w:t>。工程施工合同是发包人(建设单位、业主或总包单位</w:t>
      </w:r>
      <w:r>
        <w:rPr>
          <w:rFonts w:hint="eastAsia" w:ascii="宋体" w:hAnsi="宋体"/>
          <w:szCs w:val="21"/>
        </w:rPr>
        <w:t>)与承包人（施工单位）之间为完成商定的建设工程项目，确定双方权利和义务的协议。主要包括工程概括、工程承包范围、合同工期、质量标准、合同价款、组成合同文的件、词语定义、双方承诺、合同生效的内容。</w:t>
      </w:r>
    </w:p>
    <w:p>
      <w:pPr>
        <w:pStyle w:val="6"/>
        <w:numPr>
          <w:ilvl w:val="0"/>
          <w:numId w:val="5"/>
        </w:numPr>
        <w:ind w:firstLineChars="0"/>
        <w:rPr>
          <w:rFonts w:ascii="宋体" w:hAnsi="宋体"/>
          <w:szCs w:val="21"/>
        </w:rPr>
      </w:pPr>
      <w:r>
        <w:rPr>
          <w:rFonts w:ascii="宋体" w:hAnsi="宋体"/>
          <w:szCs w:val="21"/>
          <w:u w:val="single"/>
        </w:rPr>
        <w:t>工程监理合同</w:t>
      </w:r>
      <w:r>
        <w:rPr>
          <w:rFonts w:ascii="宋体" w:hAnsi="宋体"/>
          <w:szCs w:val="21"/>
        </w:rPr>
        <w:t>。工程监理合同是委托人与监理人之间为完成特定建设工程项目的监理任务，明确相互权利和义务关系的协议。内容包括：合同用词的定义、关于适用法律法规、合同使用的语言、监理人的权利和义务、委托人的权利和义务、监理合同的生效、变更与终止、监理报酬、合同争议的解决、其他约定。</w:t>
      </w:r>
    </w:p>
    <w:p>
      <w:pPr>
        <w:pStyle w:val="6"/>
        <w:numPr>
          <w:ilvl w:val="0"/>
          <w:numId w:val="5"/>
        </w:numPr>
        <w:ind w:firstLineChars="0"/>
        <w:rPr>
          <w:rFonts w:ascii="宋体" w:hAnsi="宋体"/>
          <w:szCs w:val="21"/>
        </w:rPr>
      </w:pPr>
      <w:r>
        <w:rPr>
          <w:rFonts w:ascii="宋体" w:hAnsi="宋体"/>
          <w:szCs w:val="21"/>
          <w:u w:val="single"/>
        </w:rPr>
        <w:t>工程物资采购合同</w:t>
      </w:r>
      <w:r>
        <w:rPr>
          <w:rFonts w:ascii="宋体" w:hAnsi="宋体"/>
          <w:szCs w:val="21"/>
        </w:rPr>
        <w:t>。工程物资采购合同是指具有平等主体的自然人、法人、其他组织之间为实现工程物资买卖，设立、变更、终止相互权利义务关系的协定。涉及物资设备采购合同和大型设备采购合同。</w:t>
      </w:r>
    </w:p>
    <w:p>
      <w:pPr>
        <w:rPr>
          <w:rFonts w:ascii="宋体" w:hAnsi="宋体"/>
          <w:szCs w:val="21"/>
        </w:rPr>
      </w:pPr>
      <w:r>
        <w:rPr>
          <w:rFonts w:hint="eastAsia" w:ascii="宋体" w:hAnsi="宋体"/>
          <w:color w:val="FF0000"/>
          <w:szCs w:val="21"/>
        </w:rPr>
        <w:t>30、</w:t>
      </w:r>
      <w:r>
        <w:rPr>
          <w:rFonts w:ascii="宋体" w:hAnsi="宋体"/>
          <w:color w:val="FF0000"/>
          <w:szCs w:val="21"/>
          <w:u w:val="single"/>
        </w:rPr>
        <w:t>项目风险管理流程</w:t>
      </w:r>
    </w:p>
    <w:p>
      <w:pPr>
        <w:pStyle w:val="6"/>
        <w:numPr>
          <w:ilvl w:val="0"/>
          <w:numId w:val="6"/>
        </w:numPr>
        <w:ind w:firstLineChars="0"/>
        <w:rPr>
          <w:rFonts w:ascii="宋体" w:hAnsi="宋体"/>
          <w:szCs w:val="21"/>
        </w:rPr>
      </w:pPr>
      <w:r>
        <w:rPr>
          <w:rFonts w:hint="eastAsia" w:ascii="宋体" w:hAnsi="宋体"/>
          <w:szCs w:val="21"/>
        </w:rPr>
        <w:t>风险的存在是不以人的意志为转移的，无论是否认识到风险，  决定风险的因素是客观存在的，一旦条件成熟，风险事件就会发 生。通常用风险量来综合反映不确定的损失程度和损失发生的概率。</w:t>
      </w:r>
    </w:p>
    <w:p>
      <w:pPr>
        <w:pStyle w:val="6"/>
        <w:numPr>
          <w:ilvl w:val="0"/>
          <w:numId w:val="6"/>
        </w:numPr>
        <w:ind w:firstLineChars="0"/>
        <w:rPr>
          <w:rFonts w:ascii="宋体" w:hAnsi="宋体"/>
          <w:szCs w:val="21"/>
        </w:rPr>
      </w:pPr>
      <w:r>
        <w:rPr>
          <w:rFonts w:ascii="宋体" w:hAnsi="宋体"/>
          <w:szCs w:val="21"/>
        </w:rPr>
        <w:t>风险管理</w:t>
      </w:r>
      <w:r>
        <w:rPr>
          <w:rFonts w:hint="eastAsia" w:ascii="宋体" w:hAnsi="宋体"/>
          <w:szCs w:val="21"/>
        </w:rPr>
        <w:t>：</w:t>
      </w:r>
      <w:r>
        <w:rPr>
          <w:rFonts w:ascii="宋体" w:hAnsi="宋体"/>
          <w:szCs w:val="21"/>
        </w:rPr>
        <w:t>风险管理是一种综合性的管理活动，其理论与实践涉及多种学科，包括自然科学、社会科学、系统科学、管理科学、工程与技术科学。</w:t>
      </w:r>
    </w:p>
    <w:p>
      <w:pPr>
        <w:pStyle w:val="6"/>
        <w:numPr>
          <w:ilvl w:val="0"/>
          <w:numId w:val="6"/>
        </w:numPr>
        <w:ind w:firstLineChars="0"/>
        <w:rPr>
          <w:rFonts w:ascii="宋体" w:hAnsi="宋体"/>
          <w:szCs w:val="21"/>
        </w:rPr>
      </w:pPr>
      <w:r>
        <w:rPr>
          <w:rFonts w:ascii="宋体" w:hAnsi="宋体"/>
          <w:szCs w:val="21"/>
        </w:rPr>
        <w:t>风险管理基本程序</w:t>
      </w:r>
      <w:r>
        <w:rPr>
          <w:rFonts w:hint="eastAsia" w:ascii="宋体" w:hAnsi="宋体"/>
          <w:szCs w:val="21"/>
        </w:rPr>
        <w:t>：</w:t>
      </w:r>
      <w:r>
        <w:rPr>
          <w:rFonts w:ascii="宋体" w:hAnsi="宋体"/>
          <w:szCs w:val="21"/>
        </w:rPr>
        <w:t>识别损失风险、衡量与风险相关联的损失、考虑各种风险管理对策并就最佳对策组合作出决策、风险分析与管理实施过程的监督。</w:t>
      </w:r>
    </w:p>
    <w:p>
      <w:pPr>
        <w:pStyle w:val="6"/>
        <w:numPr>
          <w:ilvl w:val="0"/>
          <w:numId w:val="6"/>
        </w:numPr>
        <w:ind w:firstLineChars="0"/>
        <w:rPr>
          <w:rFonts w:ascii="宋体" w:hAnsi="宋体"/>
          <w:szCs w:val="21"/>
        </w:rPr>
      </w:pPr>
      <w:r>
        <w:rPr>
          <w:rFonts w:ascii="宋体" w:hAnsi="宋体"/>
          <w:color w:val="FF0000"/>
          <w:szCs w:val="21"/>
          <w:u w:val="single"/>
        </w:rPr>
        <w:t>风险类型</w:t>
      </w:r>
      <w:r>
        <w:rPr>
          <w:rFonts w:hint="eastAsia" w:ascii="宋体" w:hAnsi="宋体"/>
          <w:szCs w:val="21"/>
        </w:rPr>
        <w:t>：</w:t>
      </w:r>
      <w:r>
        <w:rPr>
          <w:rFonts w:ascii="宋体" w:hAnsi="宋体"/>
          <w:szCs w:val="21"/>
        </w:rPr>
        <w:t>组织风险、经济与管理风险、工程环境风险、技术风险。</w:t>
      </w:r>
    </w:p>
    <w:p>
      <w:pPr>
        <w:pStyle w:val="6"/>
        <w:numPr>
          <w:ilvl w:val="0"/>
          <w:numId w:val="6"/>
        </w:numPr>
        <w:ind w:firstLineChars="0"/>
        <w:rPr>
          <w:rFonts w:ascii="宋体" w:hAnsi="宋体"/>
          <w:szCs w:val="21"/>
        </w:rPr>
      </w:pPr>
      <w:r>
        <w:rPr>
          <w:rFonts w:ascii="宋体" w:hAnsi="宋体"/>
          <w:color w:val="FF0000"/>
          <w:szCs w:val="21"/>
          <w:u w:val="single"/>
        </w:rPr>
        <w:t>工作流程</w:t>
      </w:r>
      <w:r>
        <w:rPr>
          <w:rFonts w:hint="eastAsia" w:ascii="宋体" w:hAnsi="宋体"/>
          <w:szCs w:val="21"/>
        </w:rPr>
        <w:t>：</w:t>
      </w:r>
      <w:r>
        <w:rPr>
          <w:rFonts w:ascii="宋体" w:hAnsi="宋体"/>
          <w:szCs w:val="21"/>
        </w:rPr>
        <w:t>项目风险识别、项目风险评估、项目风险响应、项目风险控制。</w:t>
      </w:r>
    </w:p>
    <w:p>
      <w:pPr>
        <w:rPr>
          <w:rFonts w:ascii="宋体" w:hAnsi="宋体"/>
          <w:szCs w:val="21"/>
        </w:rPr>
      </w:pPr>
      <w:r>
        <w:rPr>
          <w:rFonts w:hint="eastAsia" w:ascii="宋体" w:hAnsi="宋体"/>
          <w:color w:val="FF0000"/>
          <w:szCs w:val="21"/>
        </w:rPr>
        <w:t>31、</w:t>
      </w:r>
      <w:r>
        <w:rPr>
          <w:rFonts w:ascii="宋体" w:hAnsi="宋体"/>
          <w:color w:val="FF0000"/>
          <w:szCs w:val="21"/>
          <w:u w:val="single"/>
        </w:rPr>
        <w:t>工程管理内涵</w:t>
      </w:r>
      <w:r>
        <w:rPr>
          <w:rFonts w:hint="eastAsia" w:ascii="宋体" w:hAnsi="宋体"/>
          <w:color w:val="FF0000"/>
          <w:szCs w:val="21"/>
        </w:rPr>
        <w:t>：</w:t>
      </w:r>
      <w:r>
        <w:rPr>
          <w:rFonts w:ascii="宋体" w:hAnsi="宋体"/>
          <w:szCs w:val="21"/>
        </w:rPr>
        <w:t>建设工程管理是一项应有专业人士承担的专业性很强的管理工作，涉及工程管理的思想、组织、方法和手段。决策阶段的管理DM(项目前期的开发管理</w:t>
      </w:r>
      <w:r>
        <w:rPr>
          <w:rFonts w:hint="eastAsia" w:ascii="宋体" w:hAnsi="宋体"/>
          <w:szCs w:val="21"/>
        </w:rPr>
        <w:t>)、实施阶段的管理PM、使用阶段的管理FM即设施管理。EＭ=ＤＭ+ＰＭ＋ＦＭ</w:t>
      </w:r>
    </w:p>
    <w:p>
      <w:pPr>
        <w:rPr>
          <w:rFonts w:ascii="宋体" w:hAnsi="宋体"/>
          <w:szCs w:val="21"/>
        </w:rPr>
      </w:pPr>
      <w:r>
        <w:rPr>
          <w:rFonts w:hint="eastAsia" w:ascii="宋体" w:hAnsi="宋体"/>
          <w:color w:val="FF0000"/>
          <w:szCs w:val="21"/>
        </w:rPr>
        <w:t>32、</w:t>
      </w:r>
      <w:r>
        <w:rPr>
          <w:rFonts w:ascii="宋体" w:hAnsi="宋体"/>
          <w:color w:val="FF0000"/>
          <w:szCs w:val="21"/>
          <w:u w:val="single"/>
        </w:rPr>
        <w:t>项目管理</w:t>
      </w:r>
      <w:r>
        <w:rPr>
          <w:rFonts w:hint="eastAsia" w:ascii="宋体" w:hAnsi="宋体"/>
          <w:color w:val="FF0000"/>
          <w:szCs w:val="21"/>
          <w:u w:val="single"/>
        </w:rPr>
        <w:t>（内涵）</w:t>
      </w:r>
      <w:r>
        <w:rPr>
          <w:rFonts w:hint="eastAsia" w:ascii="宋体" w:hAnsi="宋体"/>
          <w:szCs w:val="21"/>
        </w:rPr>
        <w:t>：</w:t>
      </w:r>
      <w:r>
        <w:rPr>
          <w:rFonts w:ascii="宋体" w:hAnsi="宋体"/>
          <w:szCs w:val="21"/>
        </w:rPr>
        <w:t>项目的管理者在有限的资源约束下，运用系统的观点、方法和理论，对项目涉及的全部工作进行有效地管理。即从项目的投资决策开始到项目结束的全过程进行计划、组织、指挥、协调、和评价，以实现项目的目标。</w:t>
      </w:r>
    </w:p>
    <w:p>
      <w:pPr>
        <w:rPr>
          <w:rFonts w:ascii="宋体" w:hAnsi="宋体"/>
          <w:szCs w:val="21"/>
        </w:rPr>
      </w:pPr>
    </w:p>
    <w:p>
      <w:pPr>
        <w:ind w:left="420" w:hanging="420" w:hangingChars="200"/>
        <w:rPr>
          <w:rFonts w:ascii="宋体" w:hAnsi="宋体"/>
          <w:szCs w:val="21"/>
        </w:rPr>
      </w:pPr>
      <w:r>
        <w:rPr>
          <w:rFonts w:hint="eastAsia" w:ascii="宋体" w:hAnsi="宋体"/>
          <w:szCs w:val="21"/>
        </w:rPr>
        <w:t>33、</w:t>
      </w:r>
      <w:r>
        <w:rPr>
          <w:rFonts w:ascii="宋体" w:hAnsi="宋体"/>
          <w:szCs w:val="21"/>
          <w:u w:val="single"/>
        </w:rPr>
        <w:t>建设法律体系</w:t>
      </w:r>
      <w:r>
        <w:rPr>
          <w:rFonts w:ascii="宋体" w:hAnsi="宋体"/>
          <w:szCs w:val="21"/>
        </w:rPr>
        <w:t>：建设法规体系是指国家立法机关或其授权的行政机关制定的，并由国家强制力保证实施的，调整国家行政机关、法人、法人以外的其他组织、公民在工程建设活动（包括新建、改建、扩建和拆除等</w:t>
      </w:r>
      <w:r>
        <w:rPr>
          <w:rFonts w:hint="eastAsia" w:ascii="宋体" w:hAnsi="宋体"/>
          <w:szCs w:val="21"/>
        </w:rPr>
        <w:t>）</w:t>
      </w:r>
      <w:r>
        <w:rPr>
          <w:rFonts w:ascii="宋体" w:hAnsi="宋体"/>
          <w:szCs w:val="21"/>
        </w:rPr>
        <w:t>中发生的各种社会关系的法律法规系统，这些法律法规形成一个相互联系、相互补充、相互协调的完整统一的体系。</w:t>
      </w:r>
    </w:p>
    <w:p>
      <w:pPr>
        <w:ind w:left="420" w:leftChars="200"/>
        <w:jc w:val="left"/>
        <w:rPr>
          <w:rFonts w:ascii="宋体" w:hAnsi="宋体"/>
          <w:color w:val="000000"/>
          <w:szCs w:val="21"/>
          <w:shd w:val="clear" w:color="auto" w:fill="FFFFFF"/>
        </w:rPr>
      </w:pPr>
      <w:r>
        <w:rPr>
          <w:rFonts w:hint="eastAsia" w:ascii="宋体" w:hAnsi="宋体"/>
          <w:color w:val="000000"/>
          <w:szCs w:val="21"/>
          <w:u w:val="single"/>
          <w:shd w:val="clear" w:color="auto" w:fill="FFFFFF"/>
        </w:rPr>
        <w:t>法律法规体系</w:t>
      </w:r>
      <w:r>
        <w:rPr>
          <w:rFonts w:hint="eastAsia" w:ascii="宋体" w:hAnsi="宋体"/>
          <w:color w:val="000000"/>
          <w:szCs w:val="21"/>
          <w:shd w:val="clear" w:color="auto" w:fill="FFFFFF"/>
        </w:rPr>
        <w:t>：建设工程法律法规体系是指根据《中华人民共和国立法法》的规定，制定和公布施行的有关建设工程的各项法律、行政法规、地方性法规、自治条例、单行条例、部门</w:t>
      </w:r>
      <w:r>
        <w:fldChar w:fldCharType="begin"/>
      </w:r>
      <w:r>
        <w:instrText xml:space="preserve"> HYPERLINK "http://www.jianshe99.com/web/fagui/" \t "http://www.jianshe99.com/new/201209/_blank" \o "规章" </w:instrText>
      </w:r>
      <w:r>
        <w:fldChar w:fldCharType="separate"/>
      </w:r>
      <w:r>
        <w:rPr>
          <w:rStyle w:val="4"/>
          <w:rFonts w:hint="eastAsia" w:ascii="宋体" w:hAnsi="宋体"/>
          <w:color w:val="551A8B"/>
          <w:szCs w:val="21"/>
          <w:u w:val="none"/>
          <w:shd w:val="clear" w:color="auto" w:fill="FFFFFF"/>
        </w:rPr>
        <w:t>规章</w:t>
      </w:r>
      <w:r>
        <w:rPr>
          <w:rStyle w:val="4"/>
          <w:rFonts w:hint="eastAsia" w:ascii="宋体" w:hAnsi="宋体"/>
          <w:color w:val="551A8B"/>
          <w:szCs w:val="21"/>
          <w:u w:val="none"/>
          <w:shd w:val="clear" w:color="auto" w:fill="FFFFFF"/>
        </w:rPr>
        <w:fldChar w:fldCharType="end"/>
      </w:r>
      <w:r>
        <w:rPr>
          <w:rFonts w:hint="eastAsia" w:ascii="宋体" w:hAnsi="宋体"/>
          <w:color w:val="000000"/>
          <w:szCs w:val="21"/>
          <w:shd w:val="clear" w:color="auto" w:fill="FFFFFF"/>
        </w:rPr>
        <w:t>和地方政府规章的总称。</w:t>
      </w:r>
    </w:p>
    <w:p>
      <w:pPr>
        <w:pStyle w:val="6"/>
        <w:numPr>
          <w:ilvl w:val="0"/>
          <w:numId w:val="7"/>
        </w:numPr>
        <w:ind w:firstLineChars="0"/>
        <w:rPr>
          <w:rFonts w:ascii="宋体" w:hAnsi="宋体"/>
          <w:szCs w:val="21"/>
        </w:rPr>
      </w:pPr>
      <w:r>
        <w:rPr>
          <w:rFonts w:ascii="宋体" w:hAnsi="宋体"/>
          <w:szCs w:val="21"/>
          <w:u w:val="single"/>
        </w:rPr>
        <w:t>定义</w:t>
      </w:r>
      <w:r>
        <w:rPr>
          <w:rFonts w:ascii="宋体" w:hAnsi="宋体"/>
          <w:szCs w:val="21"/>
        </w:rPr>
        <w:t>：建设法规是调整国家行政机关、法人、法人以外的其他组织、公民在建设活动中产生的社会关系的法律规范的总称。属经济法的组成部分。</w:t>
      </w:r>
    </w:p>
    <w:p>
      <w:pPr>
        <w:pStyle w:val="6"/>
        <w:numPr>
          <w:ilvl w:val="0"/>
          <w:numId w:val="7"/>
        </w:numPr>
        <w:ind w:firstLineChars="0"/>
        <w:rPr>
          <w:rFonts w:ascii="宋体" w:hAnsi="宋体"/>
          <w:szCs w:val="21"/>
        </w:rPr>
      </w:pPr>
      <w:r>
        <w:rPr>
          <w:rFonts w:hint="eastAsia" w:ascii="宋体" w:hAnsi="宋体"/>
          <w:szCs w:val="21"/>
          <w:u w:val="single"/>
        </w:rPr>
        <w:t>调整对象</w:t>
      </w:r>
      <w:r>
        <w:rPr>
          <w:rFonts w:hint="eastAsia" w:ascii="宋体" w:hAnsi="宋体"/>
          <w:szCs w:val="21"/>
        </w:rPr>
        <w:t>：建设监督行政管理关系、建设民事法律关系、建设关系主体内部管理关系。</w:t>
      </w:r>
    </w:p>
    <w:p>
      <w:pPr>
        <w:pStyle w:val="6"/>
        <w:numPr>
          <w:ilvl w:val="0"/>
          <w:numId w:val="7"/>
        </w:numPr>
        <w:ind w:firstLineChars="0"/>
        <w:rPr>
          <w:rFonts w:ascii="宋体" w:hAnsi="宋体"/>
          <w:szCs w:val="21"/>
        </w:rPr>
      </w:pPr>
      <w:r>
        <w:rPr>
          <w:rFonts w:ascii="宋体" w:hAnsi="宋体"/>
          <w:szCs w:val="21"/>
          <w:u w:val="single"/>
        </w:rPr>
        <w:t>构成</w:t>
      </w:r>
      <w:r>
        <w:rPr>
          <w:rFonts w:ascii="宋体" w:hAnsi="宋体"/>
          <w:szCs w:val="21"/>
        </w:rPr>
        <w:t>：</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1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①</w:t>
      </w:r>
      <w:r>
        <w:rPr>
          <w:rFonts w:ascii="宋体" w:hAnsi="宋体"/>
          <w:szCs w:val="21"/>
        </w:rPr>
        <w:fldChar w:fldCharType="end"/>
      </w:r>
      <w:r>
        <w:rPr>
          <w:rFonts w:ascii="宋体" w:hAnsi="宋体"/>
          <w:szCs w:val="21"/>
        </w:rPr>
        <w:t>法律</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2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②</w:t>
      </w:r>
      <w:r>
        <w:rPr>
          <w:rFonts w:ascii="宋体" w:hAnsi="宋体"/>
          <w:szCs w:val="21"/>
        </w:rPr>
        <w:fldChar w:fldCharType="end"/>
      </w:r>
      <w:r>
        <w:rPr>
          <w:rFonts w:ascii="宋体" w:hAnsi="宋体"/>
          <w:szCs w:val="21"/>
        </w:rPr>
        <w:t>行政法规</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3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③</w:t>
      </w:r>
      <w:r>
        <w:rPr>
          <w:rFonts w:ascii="宋体" w:hAnsi="宋体"/>
          <w:szCs w:val="21"/>
        </w:rPr>
        <w:fldChar w:fldCharType="end"/>
      </w:r>
      <w:r>
        <w:rPr>
          <w:rFonts w:ascii="宋体" w:hAnsi="宋体"/>
          <w:szCs w:val="21"/>
        </w:rPr>
        <w:t>部门宪章</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4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④</w:t>
      </w:r>
      <w:r>
        <w:rPr>
          <w:rFonts w:ascii="宋体" w:hAnsi="宋体"/>
          <w:szCs w:val="21"/>
        </w:rPr>
        <w:fldChar w:fldCharType="end"/>
      </w:r>
      <w:r>
        <w:rPr>
          <w:rFonts w:ascii="宋体" w:hAnsi="宋体"/>
          <w:szCs w:val="21"/>
        </w:rPr>
        <w:t>地方性法规、自治条例、单行条例</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5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⑤</w:t>
      </w:r>
      <w:r>
        <w:rPr>
          <w:rFonts w:ascii="宋体" w:hAnsi="宋体"/>
          <w:szCs w:val="21"/>
        </w:rPr>
        <w:fldChar w:fldCharType="end"/>
      </w:r>
      <w:r>
        <w:rPr>
          <w:rFonts w:ascii="宋体" w:hAnsi="宋体"/>
          <w:szCs w:val="21"/>
        </w:rPr>
        <w:t>地方规章</w:t>
      </w:r>
    </w:p>
    <w:p>
      <w:pPr>
        <w:rPr>
          <w:rFonts w:ascii="宋体" w:hAnsi="宋体"/>
          <w:szCs w:val="21"/>
        </w:rPr>
      </w:pPr>
      <w:r>
        <w:rPr>
          <w:rFonts w:hint="eastAsia" w:ascii="宋体" w:hAnsi="宋体"/>
          <w:szCs w:val="21"/>
        </w:rPr>
        <w:t>34、</w:t>
      </w:r>
      <w:r>
        <w:rPr>
          <w:rFonts w:ascii="宋体" w:hAnsi="宋体"/>
          <w:szCs w:val="21"/>
          <w:u w:val="single"/>
        </w:rPr>
        <w:t>项目采购</w:t>
      </w:r>
      <w:r>
        <w:rPr>
          <w:rFonts w:hint="eastAsia" w:ascii="宋体" w:hAnsi="宋体"/>
          <w:szCs w:val="21"/>
        </w:rPr>
        <w:t>：</w:t>
      </w:r>
    </w:p>
    <w:p>
      <w:pPr>
        <w:pStyle w:val="6"/>
        <w:numPr>
          <w:ilvl w:val="0"/>
          <w:numId w:val="8"/>
        </w:numPr>
        <w:ind w:firstLineChars="0"/>
        <w:rPr>
          <w:rFonts w:ascii="宋体" w:hAnsi="宋体"/>
          <w:szCs w:val="21"/>
        </w:rPr>
      </w:pPr>
      <w:r>
        <w:rPr>
          <w:rFonts w:ascii="宋体" w:hAnsi="宋体"/>
          <w:szCs w:val="21"/>
        </w:rPr>
        <w:t>建设工程项目的采购</w:t>
      </w:r>
      <w:r>
        <w:rPr>
          <w:rFonts w:hint="eastAsia" w:ascii="宋体" w:hAnsi="宋体"/>
          <w:szCs w:val="21"/>
        </w:rPr>
        <w:t>（工程采购）</w:t>
      </w:r>
      <w:r>
        <w:rPr>
          <w:rFonts w:ascii="宋体" w:hAnsi="宋体"/>
          <w:szCs w:val="21"/>
        </w:rPr>
        <w:t>是指采购人通过购买、租赁、委托、或雇佣等方法获得工程、货物或服务的行为。</w:t>
      </w:r>
    </w:p>
    <w:p>
      <w:pPr>
        <w:pStyle w:val="6"/>
        <w:numPr>
          <w:ilvl w:val="0"/>
          <w:numId w:val="8"/>
        </w:numPr>
        <w:ind w:firstLineChars="0"/>
        <w:rPr>
          <w:rFonts w:ascii="宋体" w:hAnsi="宋体"/>
          <w:szCs w:val="21"/>
        </w:rPr>
      </w:pPr>
      <w:r>
        <w:rPr>
          <w:rFonts w:ascii="宋体" w:hAnsi="宋体"/>
          <w:szCs w:val="21"/>
        </w:rPr>
        <w:t>采购模式。DBB模式：</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1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①</w:t>
      </w:r>
      <w:r>
        <w:rPr>
          <w:rFonts w:ascii="宋体" w:hAnsi="宋体"/>
          <w:szCs w:val="21"/>
        </w:rPr>
        <w:fldChar w:fldCharType="end"/>
      </w:r>
      <w:r>
        <w:rPr>
          <w:rFonts w:ascii="宋体" w:hAnsi="宋体"/>
          <w:szCs w:val="21"/>
        </w:rPr>
        <w:t>设计－招标－建造模式</w:t>
      </w:r>
    </w:p>
    <w:p>
      <w:pPr>
        <w:ind w:left="1140"/>
        <w:rPr>
          <w:rFonts w:ascii="宋体" w:hAnsi="宋体"/>
          <w:szCs w:val="21"/>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2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②</w:t>
      </w:r>
      <w:r>
        <w:rPr>
          <w:rFonts w:ascii="宋体" w:hAnsi="宋体"/>
          <w:szCs w:val="21"/>
        </w:rPr>
        <w:fldChar w:fldCharType="end"/>
      </w:r>
      <w:r>
        <w:rPr>
          <w:rFonts w:ascii="宋体" w:hAnsi="宋体"/>
          <w:szCs w:val="21"/>
        </w:rPr>
        <w:t>DB模式：设计－建造模式　　</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3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③</w:t>
      </w:r>
      <w:r>
        <w:rPr>
          <w:rFonts w:ascii="宋体" w:hAnsi="宋体"/>
          <w:szCs w:val="21"/>
        </w:rPr>
        <w:fldChar w:fldCharType="end"/>
      </w:r>
      <w:r>
        <w:rPr>
          <w:rFonts w:ascii="宋体" w:hAnsi="宋体"/>
          <w:szCs w:val="21"/>
        </w:rPr>
        <w:t>CM模式：建设管理模式</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4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④</w:t>
      </w:r>
      <w:r>
        <w:rPr>
          <w:rFonts w:ascii="宋体" w:hAnsi="宋体"/>
          <w:szCs w:val="21"/>
        </w:rPr>
        <w:fldChar w:fldCharType="end"/>
      </w:r>
      <w:r>
        <w:rPr>
          <w:rFonts w:ascii="宋体" w:hAnsi="宋体"/>
          <w:szCs w:val="21"/>
        </w:rPr>
        <w:t>EPC模式：设计－采购－建设模式　</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5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⑤</w:t>
      </w:r>
      <w:r>
        <w:rPr>
          <w:rFonts w:ascii="宋体" w:hAnsi="宋体"/>
          <w:szCs w:val="21"/>
        </w:rPr>
        <w:fldChar w:fldCharType="end"/>
      </w:r>
      <w:r>
        <w:rPr>
          <w:rFonts w:ascii="宋体" w:hAnsi="宋体"/>
          <w:szCs w:val="21"/>
        </w:rPr>
        <w:t>PM模式：项目管理模式</w:t>
      </w:r>
    </w:p>
    <w:p>
      <w:pPr>
        <w:rPr>
          <w:rFonts w:ascii="宋体" w:hAnsi="宋体"/>
          <w:szCs w:val="21"/>
        </w:rPr>
      </w:pPr>
      <w:r>
        <w:rPr>
          <w:rFonts w:hint="eastAsia" w:ascii="宋体" w:hAnsi="宋体"/>
          <w:szCs w:val="21"/>
        </w:rPr>
        <w:t>35、</w:t>
      </w:r>
      <w:r>
        <w:rPr>
          <w:rFonts w:ascii="宋体" w:hAnsi="宋体"/>
          <w:szCs w:val="21"/>
        </w:rPr>
        <w:t>（1）</w:t>
      </w:r>
      <w:r>
        <w:rPr>
          <w:rFonts w:ascii="宋体" w:hAnsi="宋体"/>
          <w:szCs w:val="21"/>
          <w:u w:val="single"/>
        </w:rPr>
        <w:t>职能组织结构</w:t>
      </w:r>
      <w:r>
        <w:rPr>
          <w:rFonts w:hint="eastAsia" w:ascii="宋体" w:hAnsi="宋体"/>
          <w:szCs w:val="21"/>
        </w:rPr>
        <w:t>：可有</w:t>
      </w:r>
      <w:r>
        <w:rPr>
          <w:rFonts w:ascii="宋体" w:hAnsi="宋体"/>
          <w:szCs w:val="21"/>
        </w:rPr>
        <w:t>多个指令源、</w:t>
      </w:r>
    </w:p>
    <w:p>
      <w:pPr>
        <w:ind w:firstLine="420" w:firstLineChars="200"/>
        <w:rPr>
          <w:rFonts w:ascii="宋体" w:hAnsi="宋体"/>
          <w:szCs w:val="21"/>
        </w:rPr>
      </w:pPr>
      <w:r>
        <w:rPr>
          <w:rFonts w:hint="eastAsia" w:ascii="宋体" w:hAnsi="宋体"/>
          <w:szCs w:val="21"/>
        </w:rPr>
        <w:t>（2）</w:t>
      </w:r>
      <w:r>
        <w:rPr>
          <w:rFonts w:hint="eastAsia" w:ascii="宋体" w:hAnsi="宋体"/>
          <w:szCs w:val="21"/>
          <w:u w:val="single"/>
        </w:rPr>
        <w:t>线形组织结构</w:t>
      </w:r>
      <w:r>
        <w:rPr>
          <w:rFonts w:hint="eastAsia" w:ascii="宋体" w:hAnsi="宋体"/>
          <w:szCs w:val="21"/>
        </w:rPr>
        <w:t>：惟一一个指令源</w:t>
      </w:r>
    </w:p>
    <w:p>
      <w:pPr>
        <w:ind w:firstLine="420" w:firstLineChars="200"/>
        <w:rPr>
          <w:rFonts w:ascii="宋体" w:hAnsi="宋体"/>
          <w:szCs w:val="21"/>
        </w:rPr>
      </w:pPr>
      <w:r>
        <w:rPr>
          <w:rFonts w:ascii="宋体" w:hAnsi="宋体"/>
          <w:szCs w:val="21"/>
        </w:rPr>
        <w:t>（3）</w:t>
      </w:r>
      <w:r>
        <w:rPr>
          <w:rFonts w:ascii="宋体" w:hAnsi="宋体"/>
          <w:szCs w:val="21"/>
          <w:u w:val="single"/>
        </w:rPr>
        <w:t>矩阵组织结构</w:t>
      </w:r>
      <w:r>
        <w:rPr>
          <w:rFonts w:hint="eastAsia" w:ascii="宋体" w:hAnsi="宋体"/>
          <w:szCs w:val="21"/>
        </w:rPr>
        <w:t>：横向和纵向两个指令源</w:t>
      </w:r>
    </w:p>
    <w:p>
      <w:pPr>
        <w:jc w:val="left"/>
        <w:rPr>
          <w:rFonts w:ascii="宋体" w:hAnsi="宋体"/>
          <w:color w:val="FF0000"/>
          <w:szCs w:val="21"/>
        </w:rPr>
      </w:pPr>
      <w:r>
        <w:rPr>
          <w:rFonts w:hint="eastAsia" w:ascii="宋体" w:hAnsi="宋体" w:cs="Times New Roman"/>
          <w:color w:val="FF0000"/>
          <w:szCs w:val="21"/>
        </w:rPr>
        <w:t>36、</w:t>
      </w:r>
      <w:r>
        <w:rPr>
          <w:rFonts w:hint="eastAsia" w:ascii="宋体" w:hAnsi="宋体"/>
          <w:color w:val="FF0000"/>
          <w:szCs w:val="21"/>
          <w:u w:val="single"/>
        </w:rPr>
        <w:t>三控两管一协调</w:t>
      </w:r>
    </w:p>
    <w:p>
      <w:pPr>
        <w:shd w:val="solid" w:color="FFFFFF" w:fill="auto"/>
        <w:autoSpaceDN w:val="0"/>
        <w:spacing w:before="150" w:after="150"/>
        <w:rPr>
          <w:rFonts w:ascii="宋体" w:hAnsi="宋体"/>
          <w:color w:val="000000"/>
          <w:szCs w:val="21"/>
        </w:rPr>
      </w:pPr>
      <w:r>
        <w:rPr>
          <w:rFonts w:hint="eastAsia" w:ascii="宋体" w:hAnsi="宋体"/>
          <w:color w:val="000000"/>
          <w:szCs w:val="21"/>
          <w:shd w:val="clear" w:color="auto" w:fill="FFFFFF"/>
        </w:rPr>
        <w:t xml:space="preserve">   “</w:t>
      </w:r>
      <w:r>
        <w:rPr>
          <w:rFonts w:hint="eastAsia" w:ascii="宋体" w:hAnsi="宋体"/>
          <w:color w:val="000000"/>
          <w:szCs w:val="21"/>
          <w:u w:val="single"/>
          <w:shd w:val="clear" w:color="auto" w:fill="FFFFFF"/>
        </w:rPr>
        <w:t>三控</w:t>
      </w:r>
      <w:r>
        <w:rPr>
          <w:rFonts w:hint="eastAsia" w:ascii="宋体" w:hAnsi="宋体"/>
          <w:color w:val="000000"/>
          <w:szCs w:val="21"/>
          <w:shd w:val="clear" w:color="auto" w:fill="FFFFFF"/>
        </w:rPr>
        <w:t>”:</w:t>
      </w:r>
      <w:r>
        <w:rPr>
          <w:rFonts w:hint="eastAsia" w:ascii="宋体" w:hAnsi="宋体"/>
          <w:color w:val="000000"/>
          <w:szCs w:val="21"/>
        </w:rPr>
        <w:t>工程进度控制,</w:t>
      </w:r>
      <w:r>
        <w:fldChar w:fldCharType="begin"/>
      </w:r>
      <w:r>
        <w:instrText xml:space="preserve"> HYPERLINK "http://baike.baidu.com/view/4867274.htm" </w:instrText>
      </w:r>
      <w:r>
        <w:fldChar w:fldCharType="separate"/>
      </w:r>
      <w:r>
        <w:rPr>
          <w:rFonts w:hint="eastAsia" w:ascii="宋体" w:hAnsi="宋体"/>
          <w:color w:val="000000"/>
          <w:szCs w:val="21"/>
          <w:shd w:val="clear" w:color="auto" w:fill="FFFFFF"/>
        </w:rPr>
        <w:t>工程质量</w:t>
      </w:r>
      <w:r>
        <w:rPr>
          <w:rFonts w:hint="eastAsia" w:ascii="宋体" w:hAnsi="宋体"/>
          <w:color w:val="000000"/>
          <w:szCs w:val="21"/>
          <w:shd w:val="clear" w:color="auto" w:fill="FFFFFF"/>
        </w:rPr>
        <w:fldChar w:fldCharType="end"/>
      </w:r>
      <w:r>
        <w:rPr>
          <w:rFonts w:hint="eastAsia" w:ascii="宋体" w:hAnsi="宋体"/>
          <w:color w:val="000000"/>
          <w:szCs w:val="21"/>
        </w:rPr>
        <w:t>、安全控制,工程投资（成本）控制。</w:t>
      </w:r>
    </w:p>
    <w:p>
      <w:pPr>
        <w:shd w:val="solid" w:color="FFFFFF" w:fill="auto"/>
        <w:autoSpaceDN w:val="0"/>
        <w:spacing w:before="150" w:after="150"/>
        <w:rPr>
          <w:rFonts w:ascii="宋体" w:hAnsi="宋体"/>
          <w:color w:val="000000"/>
          <w:szCs w:val="21"/>
        </w:rPr>
      </w:pPr>
      <w:r>
        <w:rPr>
          <w:rFonts w:hint="eastAsia" w:ascii="宋体" w:hAnsi="宋体"/>
          <w:color w:val="000000"/>
          <w:szCs w:val="21"/>
        </w:rPr>
        <w:t xml:space="preserve">   “</w:t>
      </w:r>
      <w:r>
        <w:rPr>
          <w:rFonts w:hint="eastAsia" w:ascii="宋体" w:hAnsi="宋体"/>
          <w:color w:val="000000"/>
          <w:szCs w:val="21"/>
          <w:u w:val="single"/>
        </w:rPr>
        <w:t>三管</w:t>
      </w:r>
      <w:r>
        <w:rPr>
          <w:rFonts w:hint="eastAsia" w:ascii="宋体" w:hAnsi="宋体"/>
          <w:color w:val="000000"/>
          <w:szCs w:val="21"/>
        </w:rPr>
        <w:t>”：合同管理，职业健康安全与环境管理，信息管理。</w:t>
      </w:r>
    </w:p>
    <w:p>
      <w:pPr>
        <w:jc w:val="left"/>
        <w:rPr>
          <w:rFonts w:ascii="宋体" w:hAnsi="宋体"/>
          <w:color w:val="000000"/>
          <w:szCs w:val="21"/>
          <w:shd w:val="clear" w:color="auto" w:fill="FFFFFF"/>
        </w:rPr>
      </w:pPr>
      <w:r>
        <w:rPr>
          <w:rFonts w:hint="eastAsia" w:ascii="宋体" w:hAnsi="宋体"/>
          <w:color w:val="000000"/>
          <w:szCs w:val="21"/>
        </w:rPr>
        <w:t xml:space="preserve">   “</w:t>
      </w:r>
      <w:r>
        <w:rPr>
          <w:rFonts w:hint="eastAsia" w:ascii="宋体" w:hAnsi="宋体"/>
          <w:color w:val="000000"/>
          <w:szCs w:val="21"/>
          <w:u w:val="single"/>
        </w:rPr>
        <w:t>一协调</w:t>
      </w:r>
      <w:r>
        <w:rPr>
          <w:rFonts w:hint="eastAsia" w:ascii="宋体" w:hAnsi="宋体"/>
          <w:color w:val="000000"/>
          <w:szCs w:val="21"/>
        </w:rPr>
        <w:t>”：</w:t>
      </w:r>
      <w:r>
        <w:rPr>
          <w:rFonts w:hint="eastAsia" w:ascii="宋体" w:hAnsi="宋体"/>
          <w:color w:val="000000"/>
          <w:szCs w:val="21"/>
          <w:shd w:val="clear" w:color="auto" w:fill="FFFFFF"/>
        </w:rPr>
        <w:t>指全面地组织协调</w:t>
      </w:r>
    </w:p>
    <w:p>
      <w:pPr>
        <w:ind w:left="2415" w:hanging="2415" w:hangingChars="1150"/>
        <w:jc w:val="left"/>
        <w:rPr>
          <w:rFonts w:ascii="宋体" w:hAnsi="宋体"/>
          <w:szCs w:val="21"/>
        </w:rPr>
      </w:pPr>
      <w:r>
        <w:rPr>
          <w:rFonts w:hint="eastAsia" w:ascii="宋体" w:hAnsi="宋体"/>
          <w:szCs w:val="21"/>
        </w:rPr>
        <w:t>37、</w:t>
      </w:r>
      <w:r>
        <w:rPr>
          <w:rFonts w:hint="eastAsia" w:ascii="宋体" w:hAnsi="宋体"/>
          <w:szCs w:val="21"/>
          <w:u w:val="single"/>
        </w:rPr>
        <w:t>相关的职业资格证书</w:t>
      </w:r>
    </w:p>
    <w:p>
      <w:pPr>
        <w:ind w:left="315" w:hanging="315" w:hangingChars="150"/>
        <w:jc w:val="left"/>
        <w:rPr>
          <w:rFonts w:ascii="宋体" w:hAnsi="宋体"/>
          <w:szCs w:val="21"/>
        </w:rPr>
      </w:pPr>
      <w:r>
        <w:rPr>
          <w:rFonts w:hint="eastAsia" w:ascii="宋体" w:hAnsi="宋体"/>
          <w:szCs w:val="21"/>
        </w:rPr>
        <w:t xml:space="preserve">    1）注册建筑师2)原房地产估价师执业3）全国监理工程师4）造价工程师4）注册结构工程师5）城市规划师</w:t>
      </w:r>
    </w:p>
    <w:p>
      <w:pPr>
        <w:ind w:left="2415" w:hanging="2415" w:hangingChars="1150"/>
        <w:jc w:val="left"/>
        <w:rPr>
          <w:rFonts w:ascii="宋体" w:hAnsi="宋体"/>
          <w:szCs w:val="21"/>
        </w:rPr>
      </w:pPr>
      <w:r>
        <w:rPr>
          <w:rFonts w:hint="eastAsia" w:ascii="宋体" w:hAnsi="宋体"/>
          <w:szCs w:val="21"/>
        </w:rPr>
        <w:t xml:space="preserve">    </w:t>
      </w:r>
      <w:r>
        <w:rPr>
          <w:rFonts w:hint="eastAsia" w:ascii="宋体" w:hAnsi="宋体"/>
          <w:szCs w:val="21"/>
          <w:u w:val="single"/>
        </w:rPr>
        <w:t>与建设工程管理相关</w:t>
      </w:r>
      <w:r>
        <w:rPr>
          <w:rFonts w:hint="eastAsia" w:ascii="宋体" w:hAnsi="宋体"/>
          <w:szCs w:val="21"/>
        </w:rPr>
        <w:t>：①监理工程师②造价工程师③建造师④建筑师⑤注册结构工程师等勘察注册工程师</w:t>
      </w:r>
    </w:p>
    <w:p>
      <w:pPr>
        <w:ind w:left="2415" w:leftChars="200" w:hanging="1995" w:hangingChars="950"/>
        <w:jc w:val="left"/>
        <w:rPr>
          <w:rFonts w:ascii="宋体" w:hAnsi="宋体"/>
          <w:szCs w:val="21"/>
        </w:rPr>
      </w:pPr>
      <w:r>
        <w:rPr>
          <w:rFonts w:hint="eastAsia" w:ascii="宋体" w:hAnsi="宋体"/>
          <w:szCs w:val="21"/>
          <w:u w:val="single"/>
        </w:rPr>
        <w:t>国外</w:t>
      </w:r>
      <w:r>
        <w:rPr>
          <w:rFonts w:hint="eastAsia" w:ascii="宋体" w:hAnsi="宋体"/>
          <w:szCs w:val="21"/>
        </w:rPr>
        <w:t>：房地产经纪人和估价师、景观设计师、城市规划师、工料测量师</w:t>
      </w:r>
    </w:p>
    <w:p>
      <w:pPr>
        <w:ind w:firstLine="420" w:firstLineChars="200"/>
        <w:jc w:val="left"/>
        <w:rPr>
          <w:rFonts w:ascii="宋体" w:hAnsi="宋体"/>
          <w:szCs w:val="21"/>
        </w:rPr>
      </w:pPr>
      <w:r>
        <w:rPr>
          <w:rFonts w:hint="eastAsia" w:ascii="宋体" w:hAnsi="宋体"/>
          <w:szCs w:val="21"/>
          <w:u w:val="single"/>
        </w:rPr>
        <w:t>执业资格</w:t>
      </w:r>
      <w:r>
        <w:rPr>
          <w:rFonts w:hint="eastAsia" w:ascii="宋体" w:hAnsi="宋体"/>
          <w:szCs w:val="21"/>
        </w:rPr>
        <w:t>是政府对某些责任较大，社会通用性强，关系公共利益的专业技术工作实行的准入控制，是专业技术人员依法独立开业或从事某种专业技术工作学识、技术和能力的必备标准。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ind w:left="1146" w:hanging="72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
    <w:nsid w:val="00000002"/>
    <w:multiLevelType w:val="multilevel"/>
    <w:tmpl w:val="00000002"/>
    <w:lvl w:ilvl="0" w:tentative="0">
      <w:start w:val="1"/>
      <w:numFmt w:val="decimalFullWidth"/>
      <w:lvlText w:val="（%1）"/>
      <w:lvlJc w:val="left"/>
      <w:pPr>
        <w:ind w:left="1140" w:hanging="78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0000004"/>
    <w:multiLevelType w:val="multilevel"/>
    <w:tmpl w:val="00000004"/>
    <w:lvl w:ilvl="0" w:tentative="0">
      <w:start w:val="1"/>
      <w:numFmt w:val="decimal"/>
      <w:lvlText w:val="（%1）"/>
      <w:lvlJc w:val="left"/>
      <w:pPr>
        <w:ind w:left="1003" w:hanging="720"/>
      </w:pPr>
      <w:rPr>
        <w:rFonts w:hint="default"/>
      </w:rPr>
    </w:lvl>
    <w:lvl w:ilvl="1" w:tentative="0">
      <w:start w:val="1"/>
      <w:numFmt w:val="lowerLetter"/>
      <w:lvlText w:val="%2)"/>
      <w:lvlJc w:val="left"/>
      <w:pPr>
        <w:ind w:left="1058" w:hanging="420"/>
      </w:pPr>
    </w:lvl>
    <w:lvl w:ilvl="2" w:tentative="0">
      <w:start w:val="1"/>
      <w:numFmt w:val="lowerRoman"/>
      <w:lvlText w:val="%3."/>
      <w:lvlJc w:val="right"/>
      <w:pPr>
        <w:ind w:left="1478" w:hanging="420"/>
      </w:pPr>
    </w:lvl>
    <w:lvl w:ilvl="3" w:tentative="0">
      <w:start w:val="1"/>
      <w:numFmt w:val="decimal"/>
      <w:lvlText w:val="%4."/>
      <w:lvlJc w:val="left"/>
      <w:pPr>
        <w:ind w:left="1898" w:hanging="420"/>
      </w:pPr>
    </w:lvl>
    <w:lvl w:ilvl="4" w:tentative="0">
      <w:start w:val="1"/>
      <w:numFmt w:val="lowerLetter"/>
      <w:lvlText w:val="%5)"/>
      <w:lvlJc w:val="left"/>
      <w:pPr>
        <w:ind w:left="2318" w:hanging="420"/>
      </w:pPr>
    </w:lvl>
    <w:lvl w:ilvl="5" w:tentative="0">
      <w:start w:val="1"/>
      <w:numFmt w:val="lowerRoman"/>
      <w:lvlText w:val="%6."/>
      <w:lvlJc w:val="right"/>
      <w:pPr>
        <w:ind w:left="2738" w:hanging="420"/>
      </w:pPr>
    </w:lvl>
    <w:lvl w:ilvl="6" w:tentative="0">
      <w:start w:val="1"/>
      <w:numFmt w:val="decimal"/>
      <w:lvlText w:val="%7."/>
      <w:lvlJc w:val="left"/>
      <w:pPr>
        <w:ind w:left="3158" w:hanging="420"/>
      </w:pPr>
    </w:lvl>
    <w:lvl w:ilvl="7" w:tentative="0">
      <w:start w:val="1"/>
      <w:numFmt w:val="lowerLetter"/>
      <w:lvlText w:val="%8)"/>
      <w:lvlJc w:val="left"/>
      <w:pPr>
        <w:ind w:left="3578" w:hanging="420"/>
      </w:pPr>
    </w:lvl>
    <w:lvl w:ilvl="8" w:tentative="0">
      <w:start w:val="1"/>
      <w:numFmt w:val="lowerRoman"/>
      <w:lvlText w:val="%9."/>
      <w:lvlJc w:val="right"/>
      <w:pPr>
        <w:ind w:left="3998" w:hanging="420"/>
      </w:pPr>
    </w:lvl>
  </w:abstractNum>
  <w:abstractNum w:abstractNumId="3">
    <w:nsid w:val="00000006"/>
    <w:multiLevelType w:val="multilevel"/>
    <w:tmpl w:val="00000006"/>
    <w:lvl w:ilvl="0" w:tentative="0">
      <w:start w:val="1"/>
      <w:numFmt w:val="decimal"/>
      <w:lvlText w:val="（%1）"/>
      <w:lvlJc w:val="left"/>
      <w:pPr>
        <w:ind w:left="1146"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00000007"/>
    <w:multiLevelType w:val="multilevel"/>
    <w:tmpl w:val="00000007"/>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E117B15"/>
    <w:multiLevelType w:val="multilevel"/>
    <w:tmpl w:val="2E117B15"/>
    <w:lvl w:ilvl="0" w:tentative="0">
      <w:start w:val="1"/>
      <w:numFmt w:val="lowerLetter"/>
      <w:lvlText w:val="%1)"/>
      <w:lvlJc w:val="left"/>
      <w:pPr>
        <w:ind w:left="780" w:hanging="420"/>
      </w:pPr>
    </w:lvl>
    <w:lvl w:ilvl="1" w:tentative="0">
      <w:start w:val="1"/>
      <w:numFmt w:val="decimalEnclosedCircle"/>
      <w:lvlText w:val="%2"/>
      <w:lvlJc w:val="left"/>
      <w:pPr>
        <w:ind w:left="1140" w:hanging="360"/>
      </w:pPr>
      <w:rPr>
        <w:rFonts w:hint="default" w:cs="Times New Roman"/>
      </w:r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748151B6"/>
    <w:multiLevelType w:val="multilevel"/>
    <w:tmpl w:val="748151B6"/>
    <w:lvl w:ilvl="0" w:tentative="0">
      <w:start w:val="1"/>
      <w:numFmt w:val="decimalEnclosedCircle"/>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FC27DD7"/>
    <w:multiLevelType w:val="multilevel"/>
    <w:tmpl w:val="7FC27DD7"/>
    <w:lvl w:ilvl="0" w:tentative="0">
      <w:start w:val="1"/>
      <w:numFmt w:val="decimalEnclosedCircle"/>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5"/>
  </w:num>
  <w:num w:numId="3">
    <w:abstractNumId w:val="7"/>
  </w:num>
  <w:num w:numId="4">
    <w:abstractNumId w:val="2"/>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A72"/>
    <w:rsid w:val="000D09F6"/>
    <w:rsid w:val="000D24E3"/>
    <w:rsid w:val="00167A03"/>
    <w:rsid w:val="002C56DD"/>
    <w:rsid w:val="004E19A7"/>
    <w:rsid w:val="005D767F"/>
    <w:rsid w:val="005E754C"/>
    <w:rsid w:val="00650DD7"/>
    <w:rsid w:val="006C0795"/>
    <w:rsid w:val="006F2D21"/>
    <w:rsid w:val="00891494"/>
    <w:rsid w:val="00E03A72"/>
    <w:rsid w:val="2A4D36F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2">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styleId="3">
    <w:name w:val="FollowedHyperlink"/>
    <w:basedOn w:val="2"/>
    <w:unhideWhenUsed/>
    <w:qFormat/>
    <w:uiPriority w:val="99"/>
    <w:rPr>
      <w:color w:val="800080" w:themeColor="followedHyperlink"/>
      <w:u w:val="single"/>
      <w14:textFill>
        <w14:solidFill>
          <w14:schemeClr w14:val="folHlink"/>
        </w14:solidFill>
      </w14:textFill>
    </w:rPr>
  </w:style>
  <w:style w:type="character" w:styleId="4">
    <w:name w:val="Hyperlink"/>
    <w:basedOn w:val="2"/>
    <w:qFormat/>
    <w:uiPriority w:val="0"/>
    <w:rPr>
      <w:color w:val="0000FF"/>
      <w:u w:val="single"/>
    </w:rPr>
  </w:style>
  <w:style w:type="paragraph" w:customStyle="1" w:styleId="6">
    <w:name w:val="List Paragraph"/>
    <w:basedOn w:val="1"/>
    <w:qFormat/>
    <w:uiPriority w:val="34"/>
    <w:pPr>
      <w:ind w:firstLine="420" w:firstLineChars="200"/>
    </w:pPr>
  </w:style>
  <w:style w:type="character" w:customStyle="1" w:styleId="7">
    <w:name w:val="Placeholder Text"/>
    <w:basedOn w:val="2"/>
    <w:uiPriority w:val="99"/>
    <w:rPr>
      <w:color w:val="808080"/>
    </w:rPr>
  </w:style>
  <w:style w:type="table" w:customStyle="1" w:styleId="8">
    <w:name w:val="无格式表格 11"/>
    <w:basedOn w:val="5"/>
    <w:qFormat/>
    <w:uiPriority w:val="41"/>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blStylePr w:type="firstRow">
      <w:rPr>
        <w:b/>
        <w:bCs/>
      </w:rPr>
    </w:tblStylePr>
    <w:tblStylePr w:type="lastRow">
      <w:rPr>
        <w:b/>
        <w:bCs/>
      </w:rPr>
      <w:tblPr>
        <w:tblLayout w:type="fixed"/>
      </w:tblPr>
      <w:tcPr>
        <w:tcBorders>
          <w:top w:val="double" w:color="BFBFBF" w:sz="4" w:space="0"/>
        </w:tcBorders>
      </w:tcPr>
    </w:tblStylePr>
    <w:tblStylePr w:type="firstCol">
      <w:rPr>
        <w:b/>
        <w:bCs/>
      </w:rPr>
    </w:tblStylePr>
    <w:tblStylePr w:type="lastCol">
      <w:rPr>
        <w:b/>
        <w:bCs/>
      </w:rPr>
    </w:tblStylePr>
    <w:tblStylePr w:type="band1Vert">
      <w:tblPr>
        <w:tblLayout w:type="fixed"/>
      </w:tblPr>
      <w:tcPr>
        <w:shd w:val="clear" w:color="auto" w:fill="F2F2F2"/>
      </w:tcPr>
    </w:tblStylePr>
    <w:tblStylePr w:type="band1Horz">
      <w:tblPr>
        <w:tblLayout w:type="fixed"/>
      </w:tblPr>
      <w:tcPr>
        <w:shd w:val="clear" w:color="auto" w:fill="F2F2F2"/>
      </w:tcPr>
    </w:tblStylePr>
  </w:style>
  <w:style w:type="paragraph" w:customStyle="1" w:styleId="9">
    <w:name w:val="List Paragraph_5495e7ac-817e-4da2-bac5-8f83208fba96"/>
    <w:basedOn w:val="1"/>
    <w:qFormat/>
    <w:uiPriority w:val="34"/>
    <w:pPr>
      <w:ind w:firstLine="420" w:firstLineChars="200"/>
    </w:pPr>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914</Words>
  <Characters>5213</Characters>
  <Lines>43</Lines>
  <Paragraphs>12</Paragraphs>
  <TotalTime>0</TotalTime>
  <ScaleCrop>false</ScaleCrop>
  <LinksUpToDate>false</LinksUpToDate>
  <CharactersWithSpaces>6115</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2015-06-25T13:52:00Z</dcterms:created>
  <dc:creator>panjunyan</dc:creator>
  <cp:lastModifiedBy>admin</cp:lastModifiedBy>
  <dcterms:modified xsi:type="dcterms:W3CDTF">2016-12-23T08:36:59Z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